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4BD" w:rsidRPr="0061162A" w:rsidRDefault="00F364BD" w:rsidP="00D56593">
      <w:pPr>
        <w:pStyle w:val="Heading1"/>
        <w:jc w:val="center"/>
        <w:rPr>
          <w:rFonts w:ascii="Times New Roman" w:hAnsi="Times New Roman" w:cs="Times New Roman"/>
          <w:b/>
          <w:caps/>
          <w:color w:val="auto"/>
          <w:sz w:val="28"/>
        </w:rPr>
      </w:pPr>
      <w:bookmarkStart w:id="0" w:name="_Toc505103562"/>
      <w:r w:rsidRPr="0061162A">
        <w:rPr>
          <w:rFonts w:ascii="Times New Roman" w:hAnsi="Times New Roman" w:cs="Times New Roman"/>
          <w:b/>
          <w:caps/>
          <w:color w:val="auto"/>
          <w:sz w:val="28"/>
        </w:rPr>
        <w:t>Chapter 1 – Introduction</w:t>
      </w:r>
      <w:bookmarkEnd w:id="0"/>
    </w:p>
    <w:p w:rsidR="00B52546" w:rsidRPr="0061162A" w:rsidRDefault="00B52546" w:rsidP="00B52546">
      <w:pPr>
        <w:spacing w:line="360" w:lineRule="auto"/>
        <w:jc w:val="both"/>
        <w:rPr>
          <w:rFonts w:ascii="Times New Roman" w:hAnsi="Times New Roman" w:cs="Times New Roman"/>
          <w:b/>
          <w:caps/>
          <w:sz w:val="24"/>
          <w:szCs w:val="24"/>
        </w:rPr>
      </w:pPr>
    </w:p>
    <w:p w:rsidR="00630BF1" w:rsidRPr="0061162A" w:rsidRDefault="00F364BD" w:rsidP="00B52546">
      <w:pPr>
        <w:pStyle w:val="ListParagraph"/>
        <w:numPr>
          <w:ilvl w:val="1"/>
          <w:numId w:val="38"/>
        </w:numPr>
        <w:spacing w:line="360" w:lineRule="auto"/>
        <w:ind w:left="360"/>
        <w:jc w:val="both"/>
        <w:rPr>
          <w:rFonts w:ascii="Times New Roman" w:hAnsi="Times New Roman" w:cs="Times New Roman"/>
          <w:sz w:val="24"/>
          <w:szCs w:val="24"/>
        </w:rPr>
      </w:pPr>
      <w:bookmarkStart w:id="1" w:name="_Toc505103563"/>
      <w:r w:rsidRPr="0061162A">
        <w:rPr>
          <w:rStyle w:val="Heading2Char"/>
          <w:rFonts w:ascii="Times New Roman" w:hAnsi="Times New Roman" w:cs="Times New Roman"/>
          <w:b/>
          <w:caps/>
          <w:color w:val="auto"/>
          <w:sz w:val="24"/>
          <w:szCs w:val="24"/>
        </w:rPr>
        <w:t>Project Context</w:t>
      </w:r>
      <w:bookmarkEnd w:id="1"/>
      <w:r w:rsidRPr="0061162A">
        <w:rPr>
          <w:rFonts w:ascii="Times New Roman" w:hAnsi="Times New Roman" w:cs="Times New Roman"/>
          <w:sz w:val="24"/>
          <w:szCs w:val="24"/>
        </w:rPr>
        <w:t xml:space="preserve"> (Background of the project/company including organizational profile)</w:t>
      </w:r>
    </w:p>
    <w:p w:rsidR="00B52546" w:rsidRPr="0061162A" w:rsidRDefault="00B52546" w:rsidP="00B52546">
      <w:pPr>
        <w:pStyle w:val="ListParagraph"/>
        <w:spacing w:line="360" w:lineRule="auto"/>
        <w:ind w:left="360"/>
        <w:jc w:val="both"/>
        <w:rPr>
          <w:rFonts w:ascii="Times New Roman" w:hAnsi="Times New Roman" w:cs="Times New Roman"/>
          <w:sz w:val="24"/>
          <w:szCs w:val="24"/>
        </w:rPr>
      </w:pPr>
    </w:p>
    <w:p w:rsidR="00B52546" w:rsidRPr="0061162A" w:rsidRDefault="00B52546" w:rsidP="00B52546">
      <w:pPr>
        <w:pStyle w:val="ListParagraph"/>
        <w:numPr>
          <w:ilvl w:val="1"/>
          <w:numId w:val="38"/>
        </w:numPr>
        <w:spacing w:line="360" w:lineRule="auto"/>
        <w:ind w:left="360"/>
        <w:jc w:val="both"/>
        <w:rPr>
          <w:rFonts w:ascii="Times New Roman" w:hAnsi="Times New Roman" w:cs="Times New Roman"/>
          <w:sz w:val="24"/>
          <w:szCs w:val="24"/>
        </w:rPr>
      </w:pPr>
      <w:bookmarkStart w:id="2" w:name="_Toc505103564"/>
      <w:r w:rsidRPr="0061162A">
        <w:rPr>
          <w:rStyle w:val="Heading2Char"/>
          <w:rFonts w:ascii="Times New Roman" w:hAnsi="Times New Roman" w:cs="Times New Roman"/>
          <w:b/>
          <w:caps/>
          <w:color w:val="auto"/>
          <w:sz w:val="24"/>
          <w:szCs w:val="24"/>
        </w:rPr>
        <w:t>Technical Background</w:t>
      </w:r>
      <w:bookmarkEnd w:id="2"/>
      <w:r w:rsidRPr="0061162A">
        <w:rPr>
          <w:rFonts w:ascii="Times New Roman" w:hAnsi="Times New Roman" w:cs="Times New Roman"/>
          <w:sz w:val="24"/>
          <w:szCs w:val="24"/>
        </w:rPr>
        <w:t xml:space="preserve"> (Environment)</w:t>
      </w:r>
    </w:p>
    <w:p w:rsidR="00B52546" w:rsidRDefault="00B52546" w:rsidP="00B52546">
      <w:pPr>
        <w:pStyle w:val="ListParagraph"/>
        <w:numPr>
          <w:ilvl w:val="2"/>
          <w:numId w:val="38"/>
        </w:numPr>
        <w:spacing w:line="360" w:lineRule="auto"/>
        <w:rPr>
          <w:rFonts w:ascii="Times New Roman" w:hAnsi="Times New Roman" w:cs="Times New Roman"/>
          <w:sz w:val="24"/>
          <w:szCs w:val="24"/>
        </w:rPr>
      </w:pPr>
      <w:bookmarkStart w:id="3" w:name="_Toc505103565"/>
      <w:r w:rsidRPr="0061162A">
        <w:rPr>
          <w:rStyle w:val="Heading3Char"/>
          <w:rFonts w:ascii="Times New Roman" w:hAnsi="Times New Roman" w:cs="Times New Roman"/>
          <w:color w:val="auto"/>
        </w:rPr>
        <w:t>Equipment/Hardware</w:t>
      </w:r>
      <w:bookmarkEnd w:id="3"/>
      <w:r w:rsidR="00D56593" w:rsidRPr="0061162A">
        <w:rPr>
          <w:rFonts w:ascii="Times New Roman" w:hAnsi="Times New Roman" w:cs="Times New Roman"/>
          <w:sz w:val="24"/>
          <w:szCs w:val="24"/>
        </w:rPr>
        <w:t xml:space="preserve"> </w:t>
      </w:r>
    </w:p>
    <w:p w:rsidR="00DB5D34" w:rsidRPr="00DB5D34" w:rsidRDefault="00DB5D34" w:rsidP="00DB5D34">
      <w:pPr>
        <w:pStyle w:val="ListParagraph"/>
        <w:spacing w:after="100"/>
        <w:ind w:left="360" w:firstLine="360"/>
        <w:rPr>
          <w:rFonts w:ascii="Times New Roman" w:eastAsia="Times New Roman" w:hAnsi="Times New Roman" w:cs="Times New Roman"/>
          <w:color w:val="000000"/>
          <w:sz w:val="24"/>
          <w:szCs w:val="24"/>
          <w:lang w:eastAsia="en-PH"/>
        </w:rPr>
      </w:pPr>
      <w:r w:rsidRPr="00DB5D34">
        <w:rPr>
          <w:rFonts w:ascii="Times New Roman" w:eastAsia="Times New Roman" w:hAnsi="Times New Roman" w:cs="Times New Roman"/>
          <w:color w:val="000000"/>
          <w:sz w:val="24"/>
          <w:szCs w:val="24"/>
          <w:lang w:eastAsia="en-PH"/>
        </w:rPr>
        <w:t xml:space="preserve">The research office has six desktops in total, two printers for printing documents, and two routers for internet connectivity. </w:t>
      </w:r>
    </w:p>
    <w:p w:rsidR="00DB5D34" w:rsidRPr="0061162A" w:rsidRDefault="00DB5D34" w:rsidP="00DB5D34">
      <w:pPr>
        <w:pStyle w:val="ListParagraph"/>
        <w:spacing w:line="360" w:lineRule="auto"/>
        <w:ind w:left="1224"/>
        <w:rPr>
          <w:rFonts w:ascii="Times New Roman" w:hAnsi="Times New Roman" w:cs="Times New Roman"/>
          <w:sz w:val="24"/>
          <w:szCs w:val="24"/>
        </w:rPr>
      </w:pPr>
    </w:p>
    <w:p w:rsidR="00B52546" w:rsidRDefault="00B52546" w:rsidP="00B52546">
      <w:pPr>
        <w:pStyle w:val="ListParagraph"/>
        <w:numPr>
          <w:ilvl w:val="2"/>
          <w:numId w:val="38"/>
        </w:numPr>
        <w:spacing w:line="360" w:lineRule="auto"/>
        <w:rPr>
          <w:rFonts w:ascii="Times New Roman" w:hAnsi="Times New Roman" w:cs="Times New Roman"/>
          <w:sz w:val="24"/>
          <w:szCs w:val="24"/>
        </w:rPr>
      </w:pPr>
      <w:bookmarkStart w:id="4" w:name="_Toc505103566"/>
      <w:r w:rsidRPr="0061162A">
        <w:rPr>
          <w:rStyle w:val="Heading3Char"/>
          <w:rFonts w:ascii="Times New Roman" w:hAnsi="Times New Roman" w:cs="Times New Roman"/>
          <w:color w:val="auto"/>
        </w:rPr>
        <w:t>Software</w:t>
      </w:r>
      <w:bookmarkEnd w:id="4"/>
      <w:r w:rsidR="00D56593" w:rsidRPr="0061162A">
        <w:rPr>
          <w:rFonts w:ascii="Times New Roman" w:hAnsi="Times New Roman" w:cs="Times New Roman"/>
          <w:sz w:val="24"/>
          <w:szCs w:val="24"/>
        </w:rPr>
        <w:t xml:space="preserve"> </w:t>
      </w:r>
    </w:p>
    <w:p w:rsidR="00DB5D34" w:rsidRPr="00DB5D34" w:rsidRDefault="00DB5D34" w:rsidP="00DB5D34">
      <w:pPr>
        <w:pStyle w:val="ListParagraph"/>
        <w:spacing w:after="100"/>
        <w:ind w:left="360" w:firstLine="360"/>
        <w:rPr>
          <w:rFonts w:ascii="Times New Roman" w:eastAsia="Times New Roman" w:hAnsi="Times New Roman" w:cs="Times New Roman"/>
          <w:sz w:val="24"/>
          <w:szCs w:val="24"/>
          <w:lang w:eastAsia="en-PH"/>
        </w:rPr>
      </w:pPr>
      <w:r w:rsidRPr="00DB5D34">
        <w:rPr>
          <w:rFonts w:ascii="Times New Roman" w:eastAsia="Times New Roman" w:hAnsi="Times New Roman" w:cs="Times New Roman"/>
          <w:sz w:val="24"/>
          <w:szCs w:val="24"/>
          <w:lang w:eastAsia="en-PH"/>
        </w:rPr>
        <w:t>The desktop computers in the research office use Windows 10 as their operating system. Alongside Windows 10, the Microsoft Office / 365 Suite is also used. The office uses Microsoft Word for document writing, PowerPoint for presentation making and designing, Excel for data handling, data processing, and statistics, and Access for database development. Zoom and Google Meet are both used for video conferencing during important events.</w:t>
      </w:r>
    </w:p>
    <w:p w:rsidR="00DB5D34" w:rsidRPr="00DB5D34" w:rsidRDefault="00DB5D34" w:rsidP="00DB5D34">
      <w:pPr>
        <w:spacing w:line="360" w:lineRule="auto"/>
        <w:ind w:left="720"/>
        <w:rPr>
          <w:rFonts w:ascii="Times New Roman" w:hAnsi="Times New Roman" w:cs="Times New Roman"/>
          <w:sz w:val="24"/>
          <w:szCs w:val="24"/>
        </w:rPr>
      </w:pPr>
    </w:p>
    <w:p w:rsidR="00B52546" w:rsidRDefault="00B52546" w:rsidP="00B52546">
      <w:pPr>
        <w:pStyle w:val="ListParagraph"/>
        <w:numPr>
          <w:ilvl w:val="2"/>
          <w:numId w:val="38"/>
        </w:numPr>
        <w:spacing w:line="360" w:lineRule="auto"/>
        <w:rPr>
          <w:rFonts w:ascii="Times New Roman" w:hAnsi="Times New Roman" w:cs="Times New Roman"/>
          <w:sz w:val="24"/>
          <w:szCs w:val="24"/>
        </w:rPr>
      </w:pPr>
      <w:bookmarkStart w:id="5" w:name="_Toc505103567"/>
      <w:r w:rsidRPr="0061162A">
        <w:rPr>
          <w:rStyle w:val="Heading3Char"/>
          <w:rFonts w:ascii="Times New Roman" w:hAnsi="Times New Roman" w:cs="Times New Roman"/>
          <w:color w:val="auto"/>
        </w:rPr>
        <w:t>Peopleware/Manpower</w:t>
      </w:r>
      <w:bookmarkEnd w:id="5"/>
      <w:r w:rsidR="00D56593" w:rsidRPr="0061162A">
        <w:rPr>
          <w:rFonts w:ascii="Times New Roman" w:hAnsi="Times New Roman" w:cs="Times New Roman"/>
          <w:sz w:val="24"/>
          <w:szCs w:val="24"/>
        </w:rPr>
        <w:t xml:space="preserve"> </w:t>
      </w:r>
    </w:p>
    <w:p w:rsidR="00DB5D34" w:rsidRPr="00DB5D34" w:rsidRDefault="00DB5D34" w:rsidP="00DB5D34">
      <w:pPr>
        <w:pStyle w:val="ListParagraph"/>
        <w:ind w:left="3744" w:firstLine="576"/>
        <w:rPr>
          <w:rFonts w:ascii="Times New Roman" w:eastAsia="Times New Roman" w:hAnsi="Times New Roman" w:cs="Times New Roman"/>
          <w:sz w:val="24"/>
          <w:szCs w:val="24"/>
          <w:lang w:eastAsia="en-PH"/>
        </w:rPr>
      </w:pPr>
      <w:r w:rsidRPr="00DB5D34">
        <w:rPr>
          <w:rFonts w:ascii="Times New Roman" w:eastAsia="Times New Roman" w:hAnsi="Times New Roman" w:cs="Times New Roman"/>
          <w:color w:val="000000"/>
          <w:sz w:val="24"/>
          <w:szCs w:val="24"/>
          <w:lang w:eastAsia="en-PH"/>
        </w:rPr>
        <w:t>Table 1</w:t>
      </w:r>
    </w:p>
    <w:p w:rsidR="00DB5D34" w:rsidRPr="00DB5D34" w:rsidRDefault="00DB5D34" w:rsidP="00DB5D34">
      <w:pPr>
        <w:pStyle w:val="ListParagraph"/>
        <w:ind w:left="2880"/>
        <w:rPr>
          <w:rFonts w:ascii="Times New Roman" w:eastAsia="Times New Roman" w:hAnsi="Times New Roman" w:cs="Times New Roman"/>
          <w:sz w:val="24"/>
          <w:szCs w:val="24"/>
          <w:lang w:eastAsia="en-PH"/>
        </w:rPr>
      </w:pPr>
      <w:r>
        <w:rPr>
          <w:rFonts w:ascii="Times New Roman" w:eastAsia="Times New Roman" w:hAnsi="Times New Roman" w:cs="Times New Roman"/>
          <w:color w:val="000000"/>
          <w:sz w:val="24"/>
          <w:szCs w:val="24"/>
          <w:lang w:eastAsia="en-PH"/>
        </w:rPr>
        <w:t xml:space="preserve">    </w:t>
      </w:r>
      <w:r w:rsidRPr="00DB5D34">
        <w:rPr>
          <w:rFonts w:ascii="Times New Roman" w:eastAsia="Times New Roman" w:hAnsi="Times New Roman" w:cs="Times New Roman"/>
          <w:color w:val="000000"/>
          <w:sz w:val="24"/>
          <w:szCs w:val="24"/>
          <w:lang w:eastAsia="en-PH"/>
        </w:rPr>
        <w:t>PEOPLEWARE/MANPOWER</w:t>
      </w:r>
    </w:p>
    <w:tbl>
      <w:tblPr>
        <w:tblW w:w="0" w:type="auto"/>
        <w:jc w:val="center"/>
        <w:tblCellMar>
          <w:top w:w="15" w:type="dxa"/>
          <w:left w:w="15" w:type="dxa"/>
          <w:bottom w:w="15" w:type="dxa"/>
          <w:right w:w="15" w:type="dxa"/>
        </w:tblCellMar>
        <w:tblLook w:val="04A0" w:firstRow="1" w:lastRow="0" w:firstColumn="1" w:lastColumn="0" w:noHBand="0" w:noVBand="1"/>
      </w:tblPr>
      <w:tblGrid>
        <w:gridCol w:w="540"/>
        <w:gridCol w:w="2154"/>
        <w:gridCol w:w="6167"/>
      </w:tblGrid>
      <w:tr w:rsidR="00DB5D34" w:rsidRPr="00DE7E29" w:rsidTr="00DB5D34">
        <w:trPr>
          <w:trHeight w:val="146"/>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DB5D34" w:rsidRPr="00DE7E29" w:rsidRDefault="00DB5D34" w:rsidP="003F5809">
            <w:pPr>
              <w:rPr>
                <w:rFonts w:ascii="Times New Roman" w:eastAsia="Times New Roman" w:hAnsi="Times New Roman" w:cs="Times New Roman"/>
                <w:sz w:val="24"/>
                <w:szCs w:val="24"/>
                <w:lang w:eastAsia="en-PH"/>
              </w:rPr>
            </w:pPr>
            <w:r w:rsidRPr="00DE7E29">
              <w:rPr>
                <w:rFonts w:ascii="Times New Roman" w:eastAsia="Times New Roman" w:hAnsi="Times New Roman" w:cs="Times New Roman"/>
                <w:b/>
                <w:bCs/>
                <w:color w:val="000000"/>
                <w:lang w:eastAsia="en-PH"/>
              </w:rPr>
              <w:t>No.</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DB5D34" w:rsidRPr="00DE7E29" w:rsidRDefault="00DB5D34" w:rsidP="003F5809">
            <w:pPr>
              <w:rPr>
                <w:rFonts w:ascii="Times New Roman" w:eastAsia="Times New Roman" w:hAnsi="Times New Roman" w:cs="Times New Roman"/>
                <w:sz w:val="24"/>
                <w:szCs w:val="24"/>
                <w:lang w:eastAsia="en-PH"/>
              </w:rPr>
            </w:pPr>
            <w:r w:rsidRPr="00DE7E29">
              <w:rPr>
                <w:rFonts w:ascii="Times New Roman" w:eastAsia="Times New Roman" w:hAnsi="Times New Roman" w:cs="Times New Roman"/>
                <w:b/>
                <w:bCs/>
                <w:color w:val="000000"/>
                <w:lang w:eastAsia="en-PH"/>
              </w:rPr>
              <w:t>User Roles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DB5D34" w:rsidRPr="00DE7E29" w:rsidRDefault="00DB5D34" w:rsidP="003F5809">
            <w:pPr>
              <w:rPr>
                <w:rFonts w:ascii="Times New Roman" w:eastAsia="Times New Roman" w:hAnsi="Times New Roman" w:cs="Times New Roman"/>
                <w:sz w:val="24"/>
                <w:szCs w:val="24"/>
                <w:lang w:eastAsia="en-PH"/>
              </w:rPr>
            </w:pPr>
            <w:r w:rsidRPr="00DE7E29">
              <w:rPr>
                <w:rFonts w:ascii="Times New Roman" w:eastAsia="Times New Roman" w:hAnsi="Times New Roman" w:cs="Times New Roman"/>
                <w:b/>
                <w:bCs/>
                <w:color w:val="000000"/>
                <w:lang w:eastAsia="en-PH"/>
              </w:rPr>
              <w:t>Responsibilities</w:t>
            </w:r>
          </w:p>
        </w:tc>
      </w:tr>
      <w:tr w:rsidR="00DB5D34" w:rsidRPr="00DE7E29" w:rsidTr="00DB5D34">
        <w:trPr>
          <w:trHeight w:val="146"/>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DB5D34" w:rsidRPr="00DE7E29" w:rsidRDefault="00DB5D34" w:rsidP="003F5809">
            <w:pPr>
              <w:rPr>
                <w:rFonts w:ascii="Times New Roman" w:eastAsia="Times New Roman" w:hAnsi="Times New Roman" w:cs="Times New Roman"/>
                <w:sz w:val="24"/>
                <w:szCs w:val="24"/>
                <w:lang w:eastAsia="en-PH"/>
              </w:rPr>
            </w:pPr>
            <w:r w:rsidRPr="00DE7E29">
              <w:rPr>
                <w:rFonts w:ascii="Times New Roman" w:eastAsia="Times New Roman" w:hAnsi="Times New Roman" w:cs="Times New Roman"/>
                <w:color w:val="000000"/>
                <w:lang w:eastAsia="en-PH"/>
              </w:rPr>
              <w:t>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DB5D34" w:rsidRPr="00DE7E29" w:rsidRDefault="00DB5D34" w:rsidP="003F5809">
            <w:pPr>
              <w:rPr>
                <w:rFonts w:ascii="Times New Roman" w:eastAsia="Times New Roman" w:hAnsi="Times New Roman" w:cs="Times New Roman"/>
                <w:sz w:val="24"/>
                <w:szCs w:val="24"/>
                <w:lang w:eastAsia="en-PH"/>
              </w:rPr>
            </w:pPr>
            <w:r>
              <w:rPr>
                <w:rFonts w:ascii="Times New Roman" w:eastAsia="Times New Roman" w:hAnsi="Times New Roman" w:cs="Times New Roman"/>
                <w:color w:val="000000"/>
                <w:lang w:eastAsia="en-PH"/>
              </w:rPr>
              <w:t>System Administrator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DB5D34" w:rsidRPr="00DE7E29" w:rsidRDefault="00DB5D34" w:rsidP="003F5809">
            <w:pPr>
              <w:rPr>
                <w:rFonts w:ascii="Times New Roman" w:eastAsia="Times New Roman" w:hAnsi="Times New Roman" w:cs="Times New Roman"/>
                <w:sz w:val="24"/>
                <w:szCs w:val="24"/>
                <w:lang w:eastAsia="en-PH"/>
              </w:rPr>
            </w:pPr>
            <w:r w:rsidRPr="00DE7E29">
              <w:rPr>
                <w:rFonts w:ascii="Times New Roman" w:eastAsia="Times New Roman" w:hAnsi="Times New Roman" w:cs="Times New Roman"/>
                <w:color w:val="000000"/>
                <w:lang w:eastAsia="en-PH"/>
              </w:rPr>
              <w:t xml:space="preserve">Responsible for managing the </w:t>
            </w:r>
            <w:r>
              <w:rPr>
                <w:rFonts w:ascii="Times New Roman" w:eastAsia="Times New Roman" w:hAnsi="Times New Roman" w:cs="Times New Roman"/>
                <w:color w:val="000000"/>
                <w:lang w:eastAsia="en-PH"/>
              </w:rPr>
              <w:t>research information system</w:t>
            </w:r>
            <w:r w:rsidRPr="00DE7E29">
              <w:rPr>
                <w:rFonts w:ascii="Times New Roman" w:eastAsia="Times New Roman" w:hAnsi="Times New Roman" w:cs="Times New Roman"/>
                <w:color w:val="000000"/>
                <w:lang w:eastAsia="en-PH"/>
              </w:rPr>
              <w:t> </w:t>
            </w:r>
          </w:p>
        </w:tc>
      </w:tr>
      <w:tr w:rsidR="00DB5D34" w:rsidRPr="00DE7E29" w:rsidTr="00DB5D34">
        <w:trPr>
          <w:trHeight w:val="118"/>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DB5D34" w:rsidRPr="00DE7E29" w:rsidRDefault="00DB5D34" w:rsidP="003F5809">
            <w:pPr>
              <w:rPr>
                <w:rFonts w:ascii="Times New Roman" w:eastAsia="Times New Roman" w:hAnsi="Times New Roman" w:cs="Times New Roman"/>
                <w:sz w:val="24"/>
                <w:szCs w:val="24"/>
                <w:lang w:eastAsia="en-PH"/>
              </w:rPr>
            </w:pPr>
            <w:r w:rsidRPr="00DE7E29">
              <w:rPr>
                <w:rFonts w:ascii="Times New Roman" w:eastAsia="Times New Roman" w:hAnsi="Times New Roman" w:cs="Times New Roman"/>
                <w:color w:val="000000"/>
                <w:lang w:eastAsia="en-PH"/>
              </w:rPr>
              <w:t>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DB5D34" w:rsidRPr="00DE7E29" w:rsidRDefault="00DB5D34" w:rsidP="003F5809">
            <w:pPr>
              <w:rPr>
                <w:rFonts w:ascii="Times New Roman" w:eastAsia="Times New Roman" w:hAnsi="Times New Roman" w:cs="Times New Roman"/>
                <w:sz w:val="24"/>
                <w:szCs w:val="24"/>
                <w:lang w:eastAsia="en-PH"/>
              </w:rPr>
            </w:pPr>
            <w:r>
              <w:rPr>
                <w:rFonts w:ascii="Times New Roman" w:eastAsia="Times New Roman" w:hAnsi="Times New Roman" w:cs="Times New Roman"/>
                <w:color w:val="000000"/>
                <w:lang w:eastAsia="en-PH"/>
              </w:rPr>
              <w:t>Research Adjudicator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DB5D34" w:rsidRPr="00DE7E29" w:rsidRDefault="00DB5D34" w:rsidP="003F5809">
            <w:pPr>
              <w:rPr>
                <w:rFonts w:ascii="Times New Roman" w:eastAsia="Times New Roman" w:hAnsi="Times New Roman" w:cs="Times New Roman"/>
                <w:sz w:val="24"/>
                <w:szCs w:val="24"/>
                <w:lang w:eastAsia="en-PH"/>
              </w:rPr>
            </w:pPr>
            <w:r w:rsidRPr="00DE7E29">
              <w:rPr>
                <w:rFonts w:ascii="Times New Roman" w:eastAsia="Times New Roman" w:hAnsi="Times New Roman" w:cs="Times New Roman"/>
                <w:color w:val="000000"/>
                <w:lang w:eastAsia="en-PH"/>
              </w:rPr>
              <w:t xml:space="preserve">Responsible for the </w:t>
            </w:r>
            <w:r>
              <w:rPr>
                <w:rFonts w:ascii="Times New Roman" w:eastAsia="Times New Roman" w:hAnsi="Times New Roman" w:cs="Times New Roman"/>
                <w:color w:val="000000"/>
                <w:lang w:eastAsia="en-PH"/>
              </w:rPr>
              <w:t>approval of research submitted</w:t>
            </w:r>
          </w:p>
        </w:tc>
      </w:tr>
      <w:tr w:rsidR="00DB5D34" w:rsidRPr="00DE7E29" w:rsidTr="00DB5D34">
        <w:trPr>
          <w:trHeight w:val="146"/>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DB5D34" w:rsidRPr="00DE7E29" w:rsidRDefault="00DB5D34" w:rsidP="003F5809">
            <w:pPr>
              <w:rPr>
                <w:rFonts w:ascii="Times New Roman" w:eastAsia="Times New Roman" w:hAnsi="Times New Roman" w:cs="Times New Roman"/>
                <w:sz w:val="24"/>
                <w:szCs w:val="24"/>
                <w:lang w:eastAsia="en-PH"/>
              </w:rPr>
            </w:pPr>
            <w:r w:rsidRPr="00DE7E29">
              <w:rPr>
                <w:rFonts w:ascii="Times New Roman" w:eastAsia="Times New Roman" w:hAnsi="Times New Roman" w:cs="Times New Roman"/>
                <w:color w:val="000000"/>
                <w:lang w:eastAsia="en-PH"/>
              </w:rPr>
              <w:t>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DB5D34" w:rsidRPr="00DE7E29" w:rsidRDefault="00DB5D34" w:rsidP="003F5809">
            <w:pPr>
              <w:rPr>
                <w:rFonts w:ascii="Times New Roman" w:eastAsia="Times New Roman" w:hAnsi="Times New Roman" w:cs="Times New Roman"/>
                <w:sz w:val="24"/>
                <w:szCs w:val="24"/>
                <w:lang w:eastAsia="en-PH"/>
              </w:rPr>
            </w:pPr>
            <w:r w:rsidRPr="00C949E9">
              <w:rPr>
                <w:rFonts w:ascii="Times New Roman" w:eastAsia="Times New Roman" w:hAnsi="Times New Roman" w:cs="Times New Roman"/>
                <w:lang w:eastAsia="en-PH"/>
              </w:rPr>
              <w:t>Data Analyst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DB5D34" w:rsidRPr="00DE7E29" w:rsidRDefault="00DB5D34" w:rsidP="003F5809">
            <w:pPr>
              <w:rPr>
                <w:rFonts w:ascii="Times New Roman" w:eastAsia="Times New Roman" w:hAnsi="Times New Roman" w:cs="Times New Roman"/>
                <w:sz w:val="24"/>
                <w:szCs w:val="24"/>
                <w:lang w:eastAsia="en-PH"/>
              </w:rPr>
            </w:pPr>
            <w:r w:rsidRPr="00DE7E29">
              <w:rPr>
                <w:rFonts w:ascii="Times New Roman" w:eastAsia="Times New Roman" w:hAnsi="Times New Roman" w:cs="Times New Roman"/>
                <w:color w:val="000000"/>
                <w:lang w:eastAsia="en-PH"/>
              </w:rPr>
              <w:t xml:space="preserve">Responsible for </w:t>
            </w:r>
            <w:r>
              <w:rPr>
                <w:rFonts w:ascii="Times New Roman" w:eastAsia="Times New Roman" w:hAnsi="Times New Roman" w:cs="Times New Roman"/>
                <w:color w:val="000000"/>
                <w:lang w:eastAsia="en-PH"/>
              </w:rPr>
              <w:t>data analysis in research and other works</w:t>
            </w:r>
          </w:p>
        </w:tc>
      </w:tr>
      <w:tr w:rsidR="00DB5D34" w:rsidRPr="00DE7E29" w:rsidTr="00DB5D34">
        <w:trPr>
          <w:trHeight w:val="146"/>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DB5D34" w:rsidRPr="00DE7E29" w:rsidRDefault="00DB5D34" w:rsidP="003F5809">
            <w:pPr>
              <w:rPr>
                <w:rFonts w:ascii="Times New Roman" w:eastAsia="Times New Roman" w:hAnsi="Times New Roman" w:cs="Times New Roman"/>
                <w:sz w:val="24"/>
                <w:szCs w:val="24"/>
                <w:lang w:eastAsia="en-PH"/>
              </w:rPr>
            </w:pPr>
            <w:r w:rsidRPr="00DE7E29">
              <w:rPr>
                <w:rFonts w:ascii="Times New Roman" w:eastAsia="Times New Roman" w:hAnsi="Times New Roman" w:cs="Times New Roman"/>
                <w:color w:val="000000"/>
                <w:lang w:eastAsia="en-PH"/>
              </w:rPr>
              <w:t>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DB5D34" w:rsidRPr="00DE7E29" w:rsidRDefault="00DB5D34" w:rsidP="003F5809">
            <w:pPr>
              <w:rPr>
                <w:rFonts w:ascii="Times New Roman" w:eastAsia="Times New Roman" w:hAnsi="Times New Roman" w:cs="Times New Roman"/>
                <w:sz w:val="24"/>
                <w:szCs w:val="24"/>
                <w:lang w:eastAsia="en-PH"/>
              </w:rPr>
            </w:pPr>
            <w:r>
              <w:rPr>
                <w:rFonts w:ascii="Times New Roman" w:eastAsia="Times New Roman" w:hAnsi="Times New Roman" w:cs="Times New Roman"/>
                <w:color w:val="000000"/>
                <w:lang w:eastAsia="en-PH"/>
              </w:rPr>
              <w:t>Data Handler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DB5D34" w:rsidRPr="00DE7E29" w:rsidRDefault="00DB5D34" w:rsidP="003F5809">
            <w:pPr>
              <w:rPr>
                <w:rFonts w:ascii="Times New Roman" w:eastAsia="Times New Roman" w:hAnsi="Times New Roman" w:cs="Times New Roman"/>
                <w:sz w:val="24"/>
                <w:szCs w:val="24"/>
                <w:lang w:eastAsia="en-PH"/>
              </w:rPr>
            </w:pPr>
            <w:r w:rsidRPr="00DE7E29">
              <w:rPr>
                <w:rFonts w:ascii="Times New Roman" w:eastAsia="Times New Roman" w:hAnsi="Times New Roman" w:cs="Times New Roman"/>
                <w:color w:val="000000"/>
                <w:lang w:eastAsia="en-PH"/>
              </w:rPr>
              <w:t xml:space="preserve">Responsible for </w:t>
            </w:r>
            <w:r>
              <w:rPr>
                <w:rFonts w:ascii="Times New Roman" w:eastAsia="Times New Roman" w:hAnsi="Times New Roman" w:cs="Times New Roman"/>
                <w:color w:val="000000"/>
                <w:lang w:eastAsia="en-PH"/>
              </w:rPr>
              <w:t>handling of research data and important documents</w:t>
            </w:r>
          </w:p>
        </w:tc>
      </w:tr>
    </w:tbl>
    <w:p w:rsidR="00DB5D34" w:rsidRPr="00DB5D34" w:rsidRDefault="00DB5D34" w:rsidP="00DB5D34">
      <w:pPr>
        <w:pStyle w:val="ListParagraph"/>
        <w:ind w:left="360"/>
        <w:rPr>
          <w:rFonts w:ascii="Times New Roman" w:eastAsia="Times New Roman" w:hAnsi="Times New Roman" w:cs="Times New Roman"/>
          <w:sz w:val="24"/>
          <w:szCs w:val="24"/>
          <w:lang w:eastAsia="en-PH"/>
        </w:rPr>
      </w:pPr>
    </w:p>
    <w:p w:rsidR="00DB5D34" w:rsidRPr="00DB5D34" w:rsidRDefault="00DB5D34" w:rsidP="00DB5D34">
      <w:pPr>
        <w:pStyle w:val="ListParagraph"/>
        <w:ind w:left="360"/>
        <w:jc w:val="both"/>
        <w:rPr>
          <w:rFonts w:ascii="Calibri" w:eastAsia="Times New Roman" w:hAnsi="Calibri" w:cs="Calibri"/>
          <w:color w:val="000000"/>
          <w:sz w:val="24"/>
          <w:szCs w:val="24"/>
          <w:lang w:eastAsia="en-PH"/>
        </w:rPr>
      </w:pPr>
      <w:r w:rsidRPr="00DB5D34">
        <w:rPr>
          <w:rFonts w:ascii="Times New Roman" w:eastAsia="Times New Roman" w:hAnsi="Times New Roman" w:cs="Times New Roman"/>
          <w:color w:val="000000"/>
          <w:sz w:val="24"/>
          <w:szCs w:val="24"/>
          <w:lang w:eastAsia="en-PH"/>
        </w:rPr>
        <w:tab/>
        <w:t>The main section of the manpower of PUP Research Office is mainly on the administration side. The system administrators are responsible for managing the information system and maintaining it to keep the system in tip-top shape. The research adjudicators will be responsible for the approval and rejection of research projects. They will update the faculty / staff on the progress of their research. The Data Analyst will handle all analytical needs of the research office, while the Data Handler will be responsible for the storage and handling of all research documents, both old and new.</w:t>
      </w:r>
    </w:p>
    <w:p w:rsidR="00DB5D34" w:rsidRPr="0061162A" w:rsidRDefault="00DB5D34" w:rsidP="00DB5D34">
      <w:pPr>
        <w:pStyle w:val="ListParagraph"/>
        <w:spacing w:line="360" w:lineRule="auto"/>
        <w:ind w:left="1224"/>
        <w:rPr>
          <w:rFonts w:ascii="Times New Roman" w:hAnsi="Times New Roman" w:cs="Times New Roman"/>
          <w:sz w:val="24"/>
          <w:szCs w:val="24"/>
        </w:rPr>
      </w:pPr>
    </w:p>
    <w:p w:rsidR="00B52546" w:rsidRDefault="00B52546" w:rsidP="00B52546">
      <w:pPr>
        <w:pStyle w:val="ListParagraph"/>
        <w:numPr>
          <w:ilvl w:val="2"/>
          <w:numId w:val="38"/>
        </w:numPr>
        <w:spacing w:line="360" w:lineRule="auto"/>
        <w:rPr>
          <w:rFonts w:ascii="Times New Roman" w:hAnsi="Times New Roman" w:cs="Times New Roman"/>
          <w:sz w:val="24"/>
          <w:szCs w:val="24"/>
        </w:rPr>
      </w:pPr>
      <w:bookmarkStart w:id="6" w:name="_Toc505103568"/>
      <w:r w:rsidRPr="0061162A">
        <w:rPr>
          <w:rStyle w:val="Heading3Char"/>
          <w:rFonts w:ascii="Times New Roman" w:hAnsi="Times New Roman" w:cs="Times New Roman"/>
          <w:color w:val="auto"/>
        </w:rPr>
        <w:lastRenderedPageBreak/>
        <w:t>Network Infrastructure/Architecture</w:t>
      </w:r>
      <w:bookmarkEnd w:id="6"/>
      <w:r w:rsidR="00D56593" w:rsidRPr="0061162A">
        <w:rPr>
          <w:rFonts w:ascii="Times New Roman" w:hAnsi="Times New Roman" w:cs="Times New Roman"/>
          <w:sz w:val="24"/>
          <w:szCs w:val="24"/>
        </w:rPr>
        <w:t xml:space="preserve"> </w:t>
      </w:r>
    </w:p>
    <w:p w:rsidR="00DB5D34" w:rsidRPr="00DB5D34" w:rsidRDefault="00DB5D34" w:rsidP="00DB5D34">
      <w:pPr>
        <w:pStyle w:val="ListParagraph"/>
        <w:ind w:left="360" w:firstLine="360"/>
        <w:rPr>
          <w:rFonts w:ascii="Times New Roman" w:eastAsia="Times New Roman" w:hAnsi="Times New Roman" w:cs="Times New Roman"/>
          <w:sz w:val="24"/>
          <w:szCs w:val="24"/>
          <w:lang w:eastAsia="en-PH"/>
        </w:rPr>
      </w:pPr>
      <w:r w:rsidRPr="00DB5D34">
        <w:rPr>
          <w:rFonts w:ascii="Times New Roman" w:eastAsia="Times New Roman" w:hAnsi="Times New Roman" w:cs="Times New Roman"/>
          <w:sz w:val="24"/>
          <w:szCs w:val="24"/>
          <w:lang w:eastAsia="en-PH"/>
        </w:rPr>
        <w:t>The Research Office has a Network Infrastructure plan, which the office connects the server to the PUP Information and Communications Technology Office (ICTO).</w:t>
      </w:r>
    </w:p>
    <w:p w:rsidR="00DB5D34" w:rsidRPr="0061162A" w:rsidRDefault="00DB5D34" w:rsidP="00DB5D34">
      <w:pPr>
        <w:pStyle w:val="ListParagraph"/>
        <w:spacing w:line="360" w:lineRule="auto"/>
        <w:ind w:left="1224"/>
        <w:rPr>
          <w:rFonts w:ascii="Times New Roman" w:hAnsi="Times New Roman" w:cs="Times New Roman"/>
          <w:sz w:val="24"/>
          <w:szCs w:val="24"/>
        </w:rPr>
      </w:pPr>
    </w:p>
    <w:p w:rsidR="00B52546" w:rsidRDefault="00B52546" w:rsidP="00B52546">
      <w:pPr>
        <w:pStyle w:val="ListParagraph"/>
        <w:numPr>
          <w:ilvl w:val="2"/>
          <w:numId w:val="38"/>
        </w:numPr>
        <w:spacing w:line="360" w:lineRule="auto"/>
        <w:rPr>
          <w:rFonts w:ascii="Times New Roman" w:hAnsi="Times New Roman" w:cs="Times New Roman"/>
          <w:sz w:val="24"/>
          <w:szCs w:val="24"/>
        </w:rPr>
      </w:pPr>
      <w:bookmarkStart w:id="7" w:name="_Toc505103569"/>
      <w:r w:rsidRPr="0061162A">
        <w:rPr>
          <w:rStyle w:val="Heading3Char"/>
          <w:rFonts w:ascii="Times New Roman" w:hAnsi="Times New Roman" w:cs="Times New Roman"/>
          <w:color w:val="auto"/>
        </w:rPr>
        <w:t>Storage, Backup and Recovery Procedure</w:t>
      </w:r>
      <w:bookmarkEnd w:id="7"/>
      <w:r w:rsidR="00D56593" w:rsidRPr="0061162A">
        <w:rPr>
          <w:rFonts w:ascii="Times New Roman" w:hAnsi="Times New Roman" w:cs="Times New Roman"/>
          <w:sz w:val="24"/>
          <w:szCs w:val="24"/>
        </w:rPr>
        <w:t xml:space="preserve"> </w:t>
      </w:r>
    </w:p>
    <w:p w:rsidR="00DB5D34" w:rsidRPr="00DB5D34" w:rsidRDefault="00DB5D34" w:rsidP="00DB5D34">
      <w:pPr>
        <w:pStyle w:val="ListParagraph"/>
        <w:ind w:left="360" w:firstLine="360"/>
        <w:rPr>
          <w:rFonts w:ascii="Times New Roman" w:hAnsi="Times New Roman" w:cs="Times New Roman"/>
          <w:color w:val="000000" w:themeColor="text1"/>
          <w:sz w:val="24"/>
          <w:szCs w:val="24"/>
        </w:rPr>
      </w:pPr>
      <w:r w:rsidRPr="00DB5D34">
        <w:rPr>
          <w:rFonts w:ascii="Times New Roman" w:hAnsi="Times New Roman" w:cs="Times New Roman"/>
          <w:sz w:val="24"/>
          <w:szCs w:val="24"/>
        </w:rPr>
        <w:t xml:space="preserve">Polytechnic University of the Philippines require their faculty members to fill up a form called QAR which stands for Quarterly Accomplishment Report. The QAR includes details of the progress of the ongoing advanced professional study or research that the faculty member is conducting as well as research publication, presentation, citation, utilization and Copyrighted Research Output. The QAR is filled up by the faculty every quarter of the year. This form is then passed and stored by </w:t>
      </w:r>
      <w:r w:rsidRPr="00DB5D34">
        <w:rPr>
          <w:rFonts w:ascii="Times New Roman" w:hAnsi="Times New Roman" w:cs="Times New Roman"/>
          <w:color w:val="000000" w:themeColor="text1"/>
          <w:sz w:val="24"/>
          <w:szCs w:val="24"/>
          <w:shd w:val="clear" w:color="auto" w:fill="FFFFFF"/>
        </w:rPr>
        <w:t>The Office of the Vice President for Research, Extension, and Development (OVPRED)</w:t>
      </w:r>
      <w:r w:rsidRPr="00DB5D34">
        <w:rPr>
          <w:rFonts w:ascii="Times New Roman" w:hAnsi="Times New Roman" w:cs="Times New Roman"/>
          <w:color w:val="000000" w:themeColor="text1"/>
          <w:sz w:val="24"/>
          <w:szCs w:val="24"/>
        </w:rPr>
        <w:t>. The office of the vice president records the submission of each faculty member with MS Excel as a backup then stores these physical document of the QAR by sorting and compiling them by college and then storing them in a cabinet arranged by time. If Physical documents are damaged or lost, the office can produce the lost files from the MS Excel database.</w:t>
      </w:r>
    </w:p>
    <w:p w:rsidR="00DB5D34" w:rsidRPr="0061162A" w:rsidRDefault="00DB5D34" w:rsidP="00DB5D34">
      <w:pPr>
        <w:pStyle w:val="ListParagraph"/>
        <w:spacing w:line="360" w:lineRule="auto"/>
        <w:ind w:left="1224"/>
        <w:rPr>
          <w:rFonts w:ascii="Times New Roman" w:hAnsi="Times New Roman" w:cs="Times New Roman"/>
          <w:sz w:val="24"/>
          <w:szCs w:val="24"/>
        </w:rPr>
      </w:pPr>
    </w:p>
    <w:p w:rsidR="00B52546" w:rsidRDefault="00B52546" w:rsidP="00B52546">
      <w:pPr>
        <w:pStyle w:val="ListParagraph"/>
        <w:numPr>
          <w:ilvl w:val="2"/>
          <w:numId w:val="38"/>
        </w:numPr>
        <w:spacing w:line="360" w:lineRule="auto"/>
        <w:rPr>
          <w:rFonts w:ascii="Times New Roman" w:hAnsi="Times New Roman" w:cs="Times New Roman"/>
          <w:sz w:val="24"/>
          <w:szCs w:val="24"/>
        </w:rPr>
      </w:pPr>
      <w:bookmarkStart w:id="8" w:name="_Toc505103570"/>
      <w:r w:rsidRPr="0061162A">
        <w:rPr>
          <w:rStyle w:val="Heading3Char"/>
          <w:rFonts w:ascii="Times New Roman" w:hAnsi="Times New Roman" w:cs="Times New Roman"/>
          <w:color w:val="auto"/>
        </w:rPr>
        <w:t>Security Procedures</w:t>
      </w:r>
      <w:bookmarkEnd w:id="8"/>
      <w:r w:rsidR="00D56593" w:rsidRPr="0061162A">
        <w:rPr>
          <w:rFonts w:ascii="Times New Roman" w:hAnsi="Times New Roman" w:cs="Times New Roman"/>
          <w:sz w:val="24"/>
          <w:szCs w:val="24"/>
        </w:rPr>
        <w:t xml:space="preserve"> </w:t>
      </w:r>
    </w:p>
    <w:p w:rsidR="00DB5D34" w:rsidRPr="00DB5D34" w:rsidRDefault="00DB5D34" w:rsidP="00DB5D34">
      <w:pPr>
        <w:pStyle w:val="ListParagraph"/>
        <w:ind w:left="360" w:firstLine="360"/>
        <w:rPr>
          <w:rFonts w:ascii="Times New Roman" w:hAnsi="Times New Roman" w:cs="Times New Roman"/>
          <w:color w:val="000000" w:themeColor="text1"/>
          <w:sz w:val="24"/>
          <w:szCs w:val="24"/>
        </w:rPr>
      </w:pPr>
      <w:r w:rsidRPr="00DB5D34">
        <w:rPr>
          <w:rFonts w:ascii="Times New Roman" w:hAnsi="Times New Roman" w:cs="Times New Roman"/>
          <w:color w:val="000000" w:themeColor="text1"/>
          <w:sz w:val="24"/>
          <w:szCs w:val="24"/>
        </w:rPr>
        <w:t>To ensure that the QAR’s information remains untampered by any individuals other than the faculty member who submitted the document him/herself, the QAR is directly passed on to the Office of the Vice President which means the document won’t have any detours. After the data has been verified, the data stored is kept in a database which cannot be accessed without authorization from the Office of the Vice President. Same goes for the Physical Documents involved in these research data. The Physical documents are kept in the office which is constantly monitored by security. The data is also kept safe by the staff of the Office of the Vice President. Any access to the research data would require proper request from the office to record its transaction.</w:t>
      </w:r>
    </w:p>
    <w:p w:rsidR="00DB5D34" w:rsidRPr="0061162A" w:rsidRDefault="00DB5D34" w:rsidP="00DB5D34">
      <w:pPr>
        <w:pStyle w:val="ListParagraph"/>
        <w:spacing w:line="360" w:lineRule="auto"/>
        <w:ind w:left="1224"/>
        <w:rPr>
          <w:rFonts w:ascii="Times New Roman" w:hAnsi="Times New Roman" w:cs="Times New Roman"/>
          <w:sz w:val="24"/>
          <w:szCs w:val="24"/>
        </w:rPr>
      </w:pPr>
    </w:p>
    <w:p w:rsidR="00B52546" w:rsidRDefault="00B52546" w:rsidP="00B52546">
      <w:pPr>
        <w:pStyle w:val="ListParagraph"/>
        <w:numPr>
          <w:ilvl w:val="2"/>
          <w:numId w:val="38"/>
        </w:numPr>
        <w:spacing w:line="360" w:lineRule="auto"/>
        <w:rPr>
          <w:rFonts w:ascii="Times New Roman" w:hAnsi="Times New Roman" w:cs="Times New Roman"/>
          <w:sz w:val="24"/>
          <w:szCs w:val="24"/>
        </w:rPr>
      </w:pPr>
      <w:bookmarkStart w:id="9" w:name="_Toc505103571"/>
      <w:r w:rsidRPr="0061162A">
        <w:rPr>
          <w:rStyle w:val="Heading3Char"/>
          <w:rFonts w:ascii="Times New Roman" w:hAnsi="Times New Roman" w:cs="Times New Roman"/>
          <w:color w:val="auto"/>
        </w:rPr>
        <w:t>Policies and Procedures</w:t>
      </w:r>
      <w:bookmarkEnd w:id="9"/>
    </w:p>
    <w:p w:rsidR="00DB5D34" w:rsidRPr="00DB5D34" w:rsidRDefault="00DB5D34" w:rsidP="00DB5D34">
      <w:pPr>
        <w:ind w:left="360" w:firstLine="360"/>
        <w:rPr>
          <w:rFonts w:ascii="Times New Roman" w:hAnsi="Times New Roman" w:cs="Times New Roman"/>
          <w:sz w:val="24"/>
          <w:szCs w:val="24"/>
        </w:rPr>
      </w:pPr>
      <w:r w:rsidRPr="00DB5D34">
        <w:rPr>
          <w:rFonts w:ascii="Times New Roman" w:hAnsi="Times New Roman" w:cs="Times New Roman"/>
          <w:sz w:val="24"/>
          <w:szCs w:val="24"/>
        </w:rPr>
        <w:t>The following are the policies and procedures regarding the storage of research progress information.</w:t>
      </w:r>
    </w:p>
    <w:p w:rsidR="00DB5D34" w:rsidRPr="00DB5D34" w:rsidRDefault="00DB5D34" w:rsidP="00DB5D34">
      <w:pPr>
        <w:pStyle w:val="ListParagraph"/>
        <w:numPr>
          <w:ilvl w:val="0"/>
          <w:numId w:val="41"/>
        </w:numPr>
        <w:rPr>
          <w:rFonts w:ascii="Times New Roman" w:hAnsi="Times New Roman" w:cs="Times New Roman"/>
          <w:sz w:val="24"/>
          <w:szCs w:val="24"/>
        </w:rPr>
      </w:pPr>
      <w:r w:rsidRPr="00DB5D34">
        <w:rPr>
          <w:rFonts w:ascii="Times New Roman" w:hAnsi="Times New Roman" w:cs="Times New Roman"/>
          <w:sz w:val="24"/>
          <w:szCs w:val="24"/>
        </w:rPr>
        <w:t>The QAR is submitted by every faculty member of the university every quarter of the year.</w:t>
      </w:r>
    </w:p>
    <w:p w:rsidR="00DB5D34" w:rsidRPr="00DB5D34" w:rsidRDefault="00DB5D34" w:rsidP="00DB5D34">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 xml:space="preserve">The QAR is kept by </w:t>
      </w:r>
      <w:r w:rsidRPr="00DB5D34">
        <w:rPr>
          <w:rFonts w:ascii="Times New Roman" w:hAnsi="Times New Roman" w:cs="Times New Roman"/>
          <w:color w:val="000000" w:themeColor="text1"/>
          <w:sz w:val="24"/>
          <w:szCs w:val="24"/>
          <w:shd w:val="clear" w:color="auto" w:fill="FFFFFF"/>
        </w:rPr>
        <w:t>The Office of the Vice President for Research, Extension, and Development (OVPRED).</w:t>
      </w:r>
    </w:p>
    <w:p w:rsidR="00DB5D34" w:rsidRPr="00DB5D34" w:rsidRDefault="00DB5D34" w:rsidP="00DB5D34">
      <w:pPr>
        <w:pStyle w:val="ListParagraph"/>
        <w:numPr>
          <w:ilvl w:val="0"/>
          <w:numId w:val="41"/>
        </w:numPr>
        <w:rPr>
          <w:rFonts w:ascii="Times New Roman" w:hAnsi="Times New Roman" w:cs="Times New Roman"/>
          <w:sz w:val="24"/>
          <w:szCs w:val="24"/>
        </w:rPr>
      </w:pPr>
      <w:r w:rsidRPr="00DB5D34">
        <w:rPr>
          <w:rFonts w:ascii="Times New Roman" w:hAnsi="Times New Roman" w:cs="Times New Roman"/>
          <w:color w:val="000000" w:themeColor="text1"/>
          <w:sz w:val="24"/>
          <w:szCs w:val="24"/>
          <w:shd w:val="clear" w:color="auto" w:fill="FFFFFF"/>
        </w:rPr>
        <w:t xml:space="preserve">The data of the QAR can be provided by the OVPRED depending on the level of the individual requesting for the data. The Dean can access the research information of the </w:t>
      </w:r>
      <w:r w:rsidRPr="00DB5D34">
        <w:rPr>
          <w:rFonts w:ascii="Times New Roman" w:hAnsi="Times New Roman" w:cs="Times New Roman"/>
          <w:color w:val="000000" w:themeColor="text1"/>
          <w:sz w:val="24"/>
          <w:szCs w:val="24"/>
          <w:shd w:val="clear" w:color="auto" w:fill="FFFFFF"/>
        </w:rPr>
        <w:lastRenderedPageBreak/>
        <w:t>faculty members that are in their particular college while the chairperson can access all of QAR data.</w:t>
      </w:r>
    </w:p>
    <w:p w:rsidR="00DB5D34" w:rsidRPr="00DB5D34" w:rsidRDefault="00DB5D34" w:rsidP="00DB5D34">
      <w:pPr>
        <w:pStyle w:val="ListParagraph"/>
        <w:numPr>
          <w:ilvl w:val="0"/>
          <w:numId w:val="41"/>
        </w:numPr>
        <w:rPr>
          <w:rFonts w:ascii="Times New Roman" w:hAnsi="Times New Roman" w:cs="Times New Roman"/>
          <w:sz w:val="24"/>
          <w:szCs w:val="24"/>
        </w:rPr>
      </w:pPr>
      <w:r w:rsidRPr="00DB5D34">
        <w:rPr>
          <w:rFonts w:ascii="Times New Roman" w:hAnsi="Times New Roman" w:cs="Times New Roman"/>
          <w:color w:val="000000" w:themeColor="text1"/>
          <w:sz w:val="24"/>
          <w:szCs w:val="24"/>
          <w:shd w:val="clear" w:color="auto" w:fill="FFFFFF"/>
        </w:rPr>
        <w:t>A faculty member can request for these data by submitting a request.</w:t>
      </w:r>
    </w:p>
    <w:p w:rsidR="00DB5D34" w:rsidRPr="00DB5D34" w:rsidRDefault="00DB5D34" w:rsidP="00DB5D34">
      <w:pPr>
        <w:pStyle w:val="ListParagraph"/>
        <w:numPr>
          <w:ilvl w:val="0"/>
          <w:numId w:val="41"/>
        </w:numPr>
        <w:rPr>
          <w:rFonts w:ascii="Times New Roman" w:hAnsi="Times New Roman" w:cs="Times New Roman"/>
          <w:sz w:val="24"/>
          <w:szCs w:val="24"/>
        </w:rPr>
      </w:pPr>
      <w:r w:rsidRPr="00DB5D34">
        <w:rPr>
          <w:rFonts w:ascii="Times New Roman" w:hAnsi="Times New Roman" w:cs="Times New Roman"/>
          <w:color w:val="000000" w:themeColor="text1"/>
          <w:sz w:val="24"/>
          <w:szCs w:val="24"/>
          <w:shd w:val="clear" w:color="auto" w:fill="FFFFFF"/>
        </w:rPr>
        <w:t>The Office of the Vice President cannot change the information on the QAR submissions.</w:t>
      </w:r>
    </w:p>
    <w:p w:rsidR="00DB5D34" w:rsidRPr="00DB5D34" w:rsidRDefault="00DB5D34" w:rsidP="00DB5D34">
      <w:pPr>
        <w:pStyle w:val="ListParagraph"/>
        <w:numPr>
          <w:ilvl w:val="0"/>
          <w:numId w:val="41"/>
        </w:numPr>
        <w:rPr>
          <w:rFonts w:ascii="Times New Roman" w:hAnsi="Times New Roman" w:cs="Times New Roman"/>
          <w:sz w:val="24"/>
          <w:szCs w:val="24"/>
        </w:rPr>
      </w:pPr>
      <w:r w:rsidRPr="00DB5D34">
        <w:rPr>
          <w:rFonts w:ascii="Times New Roman" w:hAnsi="Times New Roman" w:cs="Times New Roman"/>
          <w:sz w:val="24"/>
          <w:szCs w:val="24"/>
        </w:rPr>
        <w:t>The QAR submissions will first be verified by the Office of the Vice President for its validity and authenticity before storing them in the database.</w:t>
      </w:r>
    </w:p>
    <w:p w:rsidR="00DB5D34" w:rsidRPr="00DB5D34" w:rsidRDefault="00DB5D34" w:rsidP="00DB5D34">
      <w:pPr>
        <w:pStyle w:val="ListParagraph"/>
        <w:numPr>
          <w:ilvl w:val="0"/>
          <w:numId w:val="41"/>
        </w:numPr>
        <w:rPr>
          <w:rFonts w:ascii="Times New Roman" w:hAnsi="Times New Roman" w:cs="Times New Roman"/>
          <w:sz w:val="24"/>
          <w:szCs w:val="24"/>
        </w:rPr>
      </w:pPr>
      <w:r w:rsidRPr="00DB5D34">
        <w:rPr>
          <w:rFonts w:ascii="Times New Roman" w:hAnsi="Times New Roman" w:cs="Times New Roman"/>
          <w:sz w:val="24"/>
          <w:szCs w:val="24"/>
        </w:rPr>
        <w:t>A faculty member can submit multiple research information as long as it is truly conducted.</w:t>
      </w:r>
    </w:p>
    <w:p w:rsidR="00DB5D34" w:rsidRPr="00DB5D34" w:rsidRDefault="00DB5D34" w:rsidP="00DB5D34">
      <w:pPr>
        <w:pStyle w:val="ListParagraph"/>
        <w:numPr>
          <w:ilvl w:val="0"/>
          <w:numId w:val="41"/>
        </w:numPr>
        <w:rPr>
          <w:rFonts w:ascii="Times New Roman" w:hAnsi="Times New Roman" w:cs="Times New Roman"/>
          <w:sz w:val="24"/>
          <w:szCs w:val="24"/>
        </w:rPr>
      </w:pPr>
      <w:r w:rsidRPr="00DB5D34">
        <w:rPr>
          <w:rFonts w:ascii="Times New Roman" w:hAnsi="Times New Roman" w:cs="Times New Roman"/>
          <w:sz w:val="24"/>
          <w:szCs w:val="24"/>
        </w:rPr>
        <w:t xml:space="preserve">The research publication, presentation, citation, and utilization can come from an already existing research in the database as long as the faculty member is involved in it. </w:t>
      </w:r>
    </w:p>
    <w:p w:rsidR="00DB5D34" w:rsidRPr="00DB5D34" w:rsidRDefault="00DB5D34" w:rsidP="00DB5D34">
      <w:pPr>
        <w:pStyle w:val="ListParagraph"/>
        <w:numPr>
          <w:ilvl w:val="0"/>
          <w:numId w:val="41"/>
        </w:numPr>
        <w:rPr>
          <w:rFonts w:ascii="Times New Roman" w:hAnsi="Times New Roman" w:cs="Times New Roman"/>
          <w:sz w:val="24"/>
          <w:szCs w:val="24"/>
        </w:rPr>
      </w:pPr>
      <w:r w:rsidRPr="00DB5D34">
        <w:rPr>
          <w:rFonts w:ascii="Times New Roman" w:hAnsi="Times New Roman" w:cs="Times New Roman"/>
          <w:sz w:val="24"/>
          <w:szCs w:val="24"/>
        </w:rPr>
        <w:t>The faculty member can submit a completed research report and also submit its other accomplishments at the same time such as the research’s publication or presentation.</w:t>
      </w:r>
    </w:p>
    <w:p w:rsidR="00DB5D34" w:rsidRPr="00DB5D34" w:rsidRDefault="00DB5D34" w:rsidP="00DB5D34">
      <w:pPr>
        <w:pStyle w:val="ListParagraph"/>
        <w:spacing w:line="360" w:lineRule="auto"/>
        <w:ind w:left="1224"/>
        <w:rPr>
          <w:rFonts w:ascii="Times New Roman" w:hAnsi="Times New Roman" w:cs="Times New Roman"/>
          <w:sz w:val="24"/>
          <w:szCs w:val="24"/>
        </w:rPr>
      </w:pPr>
    </w:p>
    <w:p w:rsidR="00B52546" w:rsidRDefault="00B52546" w:rsidP="00B52546">
      <w:pPr>
        <w:pStyle w:val="ListParagraph"/>
        <w:numPr>
          <w:ilvl w:val="2"/>
          <w:numId w:val="38"/>
        </w:numPr>
        <w:spacing w:line="360" w:lineRule="auto"/>
        <w:rPr>
          <w:rFonts w:ascii="Times New Roman" w:hAnsi="Times New Roman" w:cs="Times New Roman"/>
          <w:sz w:val="24"/>
          <w:szCs w:val="24"/>
        </w:rPr>
      </w:pPr>
      <w:bookmarkStart w:id="10" w:name="_Toc505103572"/>
      <w:r w:rsidRPr="0061162A">
        <w:rPr>
          <w:rStyle w:val="Heading3Char"/>
          <w:rFonts w:ascii="Times New Roman" w:hAnsi="Times New Roman" w:cs="Times New Roman"/>
          <w:color w:val="auto"/>
        </w:rPr>
        <w:t>Data and Process</w:t>
      </w:r>
      <w:bookmarkEnd w:id="10"/>
      <w:r w:rsidR="00DB5D34">
        <w:rPr>
          <w:rFonts w:ascii="Times New Roman" w:hAnsi="Times New Roman" w:cs="Times New Roman"/>
          <w:sz w:val="24"/>
          <w:szCs w:val="24"/>
        </w:rPr>
        <w:t xml:space="preserve"> </w:t>
      </w:r>
    </w:p>
    <w:p w:rsidR="00DB5D34" w:rsidRPr="00DB5D34" w:rsidRDefault="00DB5D34" w:rsidP="00DB5D34">
      <w:pPr>
        <w:spacing w:line="360" w:lineRule="auto"/>
        <w:rPr>
          <w:rFonts w:ascii="Times New Roman" w:hAnsi="Times New Roman" w:cs="Times New Roman"/>
          <w:sz w:val="24"/>
          <w:szCs w:val="24"/>
        </w:rPr>
      </w:pPr>
      <w:r>
        <w:rPr>
          <w:noProof/>
          <w:lang w:val="en-PH" w:eastAsia="en-PH"/>
        </w:rPr>
        <w:drawing>
          <wp:inline distT="0" distB="0" distL="0" distR="0">
            <wp:extent cx="5760720" cy="2335677"/>
            <wp:effectExtent l="0" t="0" r="0" b="0"/>
            <wp:docPr id="14" name="Picture 14" descr="Flowch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owchart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335677"/>
                    </a:xfrm>
                    <a:prstGeom prst="rect">
                      <a:avLst/>
                    </a:prstGeom>
                    <a:noFill/>
                    <a:ln>
                      <a:noFill/>
                    </a:ln>
                  </pic:spPr>
                </pic:pic>
              </a:graphicData>
            </a:graphic>
          </wp:inline>
        </w:drawing>
      </w:r>
    </w:p>
    <w:p w:rsidR="00DB5D34" w:rsidRPr="0075115D" w:rsidRDefault="00DB5D34" w:rsidP="00DB5D34">
      <w:pPr>
        <w:jc w:val="center"/>
        <w:rPr>
          <w:rFonts w:ascii="Times New Roman" w:hAnsi="Times New Roman" w:cs="Times New Roman"/>
          <w:sz w:val="24"/>
          <w:szCs w:val="24"/>
          <w:u w:val="single"/>
        </w:rPr>
      </w:pPr>
      <w:r w:rsidRPr="0075115D">
        <w:rPr>
          <w:rFonts w:ascii="Times New Roman" w:hAnsi="Times New Roman" w:cs="Times New Roman"/>
          <w:sz w:val="24"/>
          <w:szCs w:val="24"/>
        </w:rPr>
        <w:t xml:space="preserve">Figure 1: </w:t>
      </w:r>
      <w:r w:rsidRPr="0075115D">
        <w:rPr>
          <w:rFonts w:ascii="Times New Roman" w:hAnsi="Times New Roman" w:cs="Times New Roman"/>
          <w:sz w:val="24"/>
          <w:szCs w:val="24"/>
          <w:u w:val="single"/>
        </w:rPr>
        <w:t>Context Diagram</w:t>
      </w:r>
    </w:p>
    <w:p w:rsidR="0075115D" w:rsidRPr="0075115D" w:rsidRDefault="0075115D" w:rsidP="0075115D">
      <w:pPr>
        <w:ind w:firstLine="720"/>
        <w:rPr>
          <w:rFonts w:ascii="Times New Roman" w:hAnsi="Times New Roman" w:cs="Times New Roman"/>
          <w:sz w:val="24"/>
          <w:szCs w:val="24"/>
        </w:rPr>
      </w:pPr>
      <w:r w:rsidRPr="0075115D">
        <w:rPr>
          <w:rFonts w:ascii="Times New Roman" w:hAnsi="Times New Roman" w:cs="Times New Roman"/>
          <w:sz w:val="24"/>
          <w:szCs w:val="24"/>
        </w:rPr>
        <w:t xml:space="preserve">The data that is utilized in this system will come from the Quarterly Accomplishment Report that is submitted by every faculty member in the University. The Office of the Vice President Collects these submissions and verifies the validity of the submission. </w:t>
      </w:r>
    </w:p>
    <w:p w:rsidR="0075115D" w:rsidRDefault="0075115D" w:rsidP="0075115D">
      <w:pPr>
        <w:ind w:firstLine="720"/>
        <w:rPr>
          <w:rFonts w:ascii="Times New Roman" w:hAnsi="Times New Roman" w:cs="Times New Roman"/>
          <w:sz w:val="24"/>
          <w:szCs w:val="24"/>
        </w:rPr>
      </w:pPr>
      <w:r w:rsidRPr="0075115D">
        <w:rPr>
          <w:rFonts w:ascii="Times New Roman" w:hAnsi="Times New Roman" w:cs="Times New Roman"/>
          <w:sz w:val="24"/>
          <w:szCs w:val="24"/>
        </w:rPr>
        <w:t>The Dean can access the research data of their college while the Chairperson can access all of the University’s research information.</w:t>
      </w:r>
    </w:p>
    <w:p w:rsidR="0075115D" w:rsidRDefault="0075115D" w:rsidP="0075115D">
      <w:pPr>
        <w:rPr>
          <w:rFonts w:ascii="Times New Roman" w:hAnsi="Times New Roman" w:cs="Times New Roman"/>
          <w:sz w:val="24"/>
          <w:szCs w:val="24"/>
        </w:rPr>
      </w:pPr>
      <w:r>
        <w:rPr>
          <w:noProof/>
          <w:lang w:val="en-PH" w:eastAsia="en-PH"/>
        </w:rPr>
        <w:lastRenderedPageBreak/>
        <w:drawing>
          <wp:inline distT="0" distB="0" distL="0" distR="0">
            <wp:extent cx="5715000" cy="4419600"/>
            <wp:effectExtent l="0" t="0" r="0" b="0"/>
            <wp:docPr id="15" name="Picture 15" descr="Flowch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owchart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75115D" w:rsidRPr="0075115D" w:rsidRDefault="0075115D" w:rsidP="0075115D">
      <w:pPr>
        <w:jc w:val="center"/>
        <w:rPr>
          <w:rFonts w:ascii="Times New Roman" w:hAnsi="Times New Roman" w:cs="Times New Roman"/>
          <w:sz w:val="24"/>
          <w:szCs w:val="24"/>
          <w:u w:val="single"/>
        </w:rPr>
      </w:pPr>
      <w:r w:rsidRPr="0075115D">
        <w:rPr>
          <w:rFonts w:ascii="Times New Roman" w:hAnsi="Times New Roman" w:cs="Times New Roman"/>
          <w:sz w:val="24"/>
          <w:szCs w:val="24"/>
        </w:rPr>
        <w:t xml:space="preserve">Figure 2: </w:t>
      </w:r>
      <w:r w:rsidRPr="0075115D">
        <w:rPr>
          <w:rFonts w:ascii="Times New Roman" w:hAnsi="Times New Roman" w:cs="Times New Roman"/>
          <w:sz w:val="24"/>
          <w:szCs w:val="24"/>
          <w:u w:val="single"/>
        </w:rPr>
        <w:t>Data Flow Diagram Level 1</w:t>
      </w:r>
    </w:p>
    <w:p w:rsidR="0075115D" w:rsidRPr="0075115D" w:rsidRDefault="0075115D" w:rsidP="0075115D">
      <w:pPr>
        <w:ind w:firstLine="720"/>
        <w:rPr>
          <w:rFonts w:ascii="Times New Roman" w:hAnsi="Times New Roman" w:cs="Times New Roman"/>
          <w:sz w:val="24"/>
          <w:szCs w:val="24"/>
        </w:rPr>
      </w:pPr>
      <w:r w:rsidRPr="0075115D">
        <w:rPr>
          <w:rFonts w:ascii="Times New Roman" w:hAnsi="Times New Roman" w:cs="Times New Roman"/>
          <w:sz w:val="24"/>
          <w:szCs w:val="24"/>
        </w:rPr>
        <w:t xml:space="preserve">The Quality Assurance Report includes all of the faculty member’s activities in a quarter of the work year. This includes attendance, Trainings, Seminars, or memberships. From the QAR, the research segment is used to monitor the research progress of every faculty member, which are the Ongoing Research/Study, Research Presentation, Research Publication, Research Citation, Research Utilization, and Copyrighted Research Output. This is then verified by The office of the Vice President before storing the data. From These data, reports can be generated depending on the level of access of the faculty requesting. </w:t>
      </w:r>
    </w:p>
    <w:p w:rsidR="0075115D" w:rsidRPr="0075115D" w:rsidRDefault="0075115D" w:rsidP="0075115D">
      <w:pPr>
        <w:rPr>
          <w:rFonts w:ascii="Times New Roman" w:hAnsi="Times New Roman" w:cs="Times New Roman"/>
          <w:sz w:val="24"/>
          <w:szCs w:val="24"/>
        </w:rPr>
      </w:pPr>
    </w:p>
    <w:p w:rsidR="00B52546" w:rsidRPr="0061162A" w:rsidRDefault="00B52546" w:rsidP="00B52546">
      <w:pPr>
        <w:pStyle w:val="ListParagraph"/>
        <w:spacing w:line="360" w:lineRule="auto"/>
        <w:ind w:left="1224"/>
        <w:rPr>
          <w:rFonts w:ascii="Times New Roman" w:hAnsi="Times New Roman" w:cs="Times New Roman"/>
          <w:sz w:val="24"/>
          <w:szCs w:val="24"/>
        </w:rPr>
      </w:pPr>
    </w:p>
    <w:p w:rsidR="00B52546" w:rsidRPr="0061162A" w:rsidRDefault="00B52546" w:rsidP="00B52546">
      <w:pPr>
        <w:pStyle w:val="ListParagraph"/>
        <w:numPr>
          <w:ilvl w:val="1"/>
          <w:numId w:val="38"/>
        </w:numPr>
        <w:spacing w:line="360" w:lineRule="auto"/>
        <w:ind w:left="360"/>
        <w:jc w:val="both"/>
        <w:rPr>
          <w:rFonts w:ascii="Times New Roman" w:hAnsi="Times New Roman" w:cs="Times New Roman"/>
          <w:sz w:val="24"/>
          <w:szCs w:val="24"/>
        </w:rPr>
      </w:pPr>
      <w:bookmarkStart w:id="11" w:name="_Toc505103573"/>
      <w:r w:rsidRPr="0061162A">
        <w:rPr>
          <w:rStyle w:val="Heading2Char"/>
          <w:rFonts w:ascii="Times New Roman" w:hAnsi="Times New Roman" w:cs="Times New Roman"/>
          <w:b/>
          <w:caps/>
          <w:color w:val="auto"/>
          <w:sz w:val="24"/>
          <w:szCs w:val="24"/>
        </w:rPr>
        <w:t>Problem Analysis</w:t>
      </w:r>
      <w:bookmarkStart w:id="12" w:name="_GoBack"/>
      <w:bookmarkEnd w:id="11"/>
      <w:bookmarkEnd w:id="12"/>
    </w:p>
    <w:p w:rsidR="00B52546" w:rsidRPr="0061162A" w:rsidRDefault="00B52546" w:rsidP="00B52546">
      <w:pPr>
        <w:pStyle w:val="ListParagraph"/>
        <w:numPr>
          <w:ilvl w:val="2"/>
          <w:numId w:val="38"/>
        </w:numPr>
        <w:spacing w:line="360" w:lineRule="auto"/>
        <w:ind w:left="1440" w:hanging="720"/>
        <w:rPr>
          <w:rFonts w:ascii="Times New Roman" w:hAnsi="Times New Roman" w:cs="Times New Roman"/>
          <w:sz w:val="24"/>
          <w:szCs w:val="24"/>
        </w:rPr>
      </w:pPr>
      <w:bookmarkStart w:id="13" w:name="_Toc505103574"/>
      <w:r w:rsidRPr="0061162A">
        <w:rPr>
          <w:rStyle w:val="Heading3Char"/>
          <w:rFonts w:ascii="Times New Roman" w:hAnsi="Times New Roman" w:cs="Times New Roman"/>
          <w:color w:val="auto"/>
        </w:rPr>
        <w:t>Fishbone Diagram</w:t>
      </w:r>
      <w:bookmarkEnd w:id="13"/>
      <w:r w:rsidRPr="0061162A">
        <w:rPr>
          <w:rFonts w:ascii="Times New Roman" w:hAnsi="Times New Roman" w:cs="Times New Roman"/>
          <w:sz w:val="24"/>
          <w:szCs w:val="24"/>
        </w:rPr>
        <w:t xml:space="preserve"> (diagram with textual /narrative discussion)</w:t>
      </w:r>
    </w:p>
    <w:p w:rsidR="00B52546" w:rsidRPr="0061162A" w:rsidRDefault="00B52546" w:rsidP="00B52546">
      <w:pPr>
        <w:pStyle w:val="ListParagraph"/>
        <w:numPr>
          <w:ilvl w:val="2"/>
          <w:numId w:val="38"/>
        </w:numPr>
        <w:spacing w:line="360" w:lineRule="auto"/>
        <w:ind w:left="1440" w:hanging="720"/>
        <w:rPr>
          <w:rFonts w:ascii="Times New Roman" w:hAnsi="Times New Roman" w:cs="Times New Roman"/>
          <w:sz w:val="24"/>
          <w:szCs w:val="24"/>
        </w:rPr>
      </w:pPr>
      <w:bookmarkStart w:id="14" w:name="_Toc505103575"/>
      <w:r w:rsidRPr="0061162A">
        <w:rPr>
          <w:rStyle w:val="Heading3Char"/>
          <w:rFonts w:ascii="Times New Roman" w:hAnsi="Times New Roman" w:cs="Times New Roman"/>
          <w:color w:val="auto"/>
        </w:rPr>
        <w:t>Problem and Solution Statement</w:t>
      </w:r>
      <w:bookmarkEnd w:id="14"/>
      <w:r w:rsidRPr="0061162A">
        <w:rPr>
          <w:rFonts w:ascii="Times New Roman" w:hAnsi="Times New Roman" w:cs="Times New Roman"/>
          <w:sz w:val="24"/>
          <w:szCs w:val="24"/>
        </w:rPr>
        <w:t xml:space="preserve"> (formal statement of root of the problem derived from the fishbone analysis and proposed IT-related solution to address the problem identified)</w:t>
      </w:r>
    </w:p>
    <w:p w:rsidR="00B52546" w:rsidRPr="0061162A" w:rsidRDefault="00B52546" w:rsidP="00B52546">
      <w:pPr>
        <w:pStyle w:val="ListParagraph"/>
        <w:numPr>
          <w:ilvl w:val="2"/>
          <w:numId w:val="38"/>
        </w:numPr>
        <w:spacing w:line="360" w:lineRule="auto"/>
        <w:ind w:left="1440" w:hanging="720"/>
        <w:jc w:val="both"/>
        <w:rPr>
          <w:rFonts w:ascii="Times New Roman" w:hAnsi="Times New Roman" w:cs="Times New Roman"/>
          <w:sz w:val="24"/>
          <w:szCs w:val="24"/>
        </w:rPr>
      </w:pPr>
      <w:bookmarkStart w:id="15" w:name="_Toc505103576"/>
      <w:r w:rsidRPr="0061162A">
        <w:rPr>
          <w:rStyle w:val="Heading3Char"/>
          <w:rFonts w:ascii="Times New Roman" w:hAnsi="Times New Roman" w:cs="Times New Roman"/>
          <w:color w:val="auto"/>
        </w:rPr>
        <w:lastRenderedPageBreak/>
        <w:t>Problem – Requirements Matrix</w:t>
      </w:r>
      <w:bookmarkEnd w:id="15"/>
      <w:r w:rsidRPr="0061162A">
        <w:rPr>
          <w:rFonts w:ascii="Times New Roman" w:hAnsi="Times New Roman" w:cs="Times New Roman"/>
          <w:sz w:val="24"/>
          <w:szCs w:val="24"/>
        </w:rPr>
        <w:t xml:space="preserve"> (Mapping of list of problems to requirements that will address the problem/s)</w:t>
      </w:r>
    </w:p>
    <w:p w:rsidR="00B52546" w:rsidRPr="0061162A" w:rsidRDefault="00B52546" w:rsidP="00B52546">
      <w:pPr>
        <w:pStyle w:val="ListParagraph"/>
        <w:spacing w:line="360" w:lineRule="auto"/>
        <w:ind w:left="1440"/>
        <w:jc w:val="both"/>
        <w:rPr>
          <w:rFonts w:ascii="Times New Roman" w:hAnsi="Times New Roman" w:cs="Times New Roman"/>
          <w:sz w:val="24"/>
          <w:szCs w:val="24"/>
        </w:rPr>
      </w:pPr>
    </w:p>
    <w:p w:rsidR="00B52546" w:rsidRPr="0061162A" w:rsidRDefault="00B52546" w:rsidP="00B52546">
      <w:pPr>
        <w:pStyle w:val="ListParagraph"/>
        <w:numPr>
          <w:ilvl w:val="1"/>
          <w:numId w:val="38"/>
        </w:numPr>
        <w:spacing w:line="360" w:lineRule="auto"/>
        <w:ind w:left="360"/>
        <w:jc w:val="both"/>
        <w:rPr>
          <w:rFonts w:ascii="Times New Roman" w:hAnsi="Times New Roman" w:cs="Times New Roman"/>
          <w:sz w:val="24"/>
          <w:szCs w:val="24"/>
        </w:rPr>
      </w:pPr>
      <w:bookmarkStart w:id="16" w:name="_Toc505103577"/>
      <w:r w:rsidRPr="0061162A">
        <w:rPr>
          <w:rStyle w:val="Heading2Char"/>
          <w:rFonts w:ascii="Times New Roman" w:hAnsi="Times New Roman" w:cs="Times New Roman"/>
          <w:b/>
          <w:caps/>
          <w:color w:val="auto"/>
          <w:sz w:val="24"/>
          <w:szCs w:val="24"/>
        </w:rPr>
        <w:t>Purpose and Description</w:t>
      </w:r>
      <w:bookmarkEnd w:id="16"/>
      <w:r w:rsidRPr="0061162A">
        <w:rPr>
          <w:rFonts w:ascii="Times New Roman" w:hAnsi="Times New Roman" w:cs="Times New Roman"/>
          <w:sz w:val="24"/>
          <w:szCs w:val="24"/>
        </w:rPr>
        <w:t xml:space="preserve"> (To propose a solution to…)</w:t>
      </w:r>
    </w:p>
    <w:p w:rsidR="00B52546" w:rsidRPr="0061162A" w:rsidRDefault="00B52546" w:rsidP="00B52546">
      <w:pPr>
        <w:pStyle w:val="ListParagraph"/>
        <w:spacing w:line="360" w:lineRule="auto"/>
        <w:ind w:left="360"/>
        <w:jc w:val="both"/>
        <w:rPr>
          <w:rFonts w:ascii="Times New Roman" w:hAnsi="Times New Roman" w:cs="Times New Roman"/>
          <w:sz w:val="24"/>
          <w:szCs w:val="24"/>
        </w:rPr>
      </w:pPr>
    </w:p>
    <w:p w:rsidR="00F364BD" w:rsidRPr="0061162A" w:rsidRDefault="00F364BD" w:rsidP="00B52546">
      <w:pPr>
        <w:pStyle w:val="ListParagraph"/>
        <w:numPr>
          <w:ilvl w:val="1"/>
          <w:numId w:val="38"/>
        </w:numPr>
        <w:spacing w:line="360" w:lineRule="auto"/>
        <w:ind w:left="360"/>
        <w:jc w:val="both"/>
        <w:rPr>
          <w:rFonts w:ascii="Times New Roman" w:hAnsi="Times New Roman" w:cs="Times New Roman"/>
          <w:sz w:val="24"/>
          <w:szCs w:val="24"/>
        </w:rPr>
      </w:pPr>
      <w:bookmarkStart w:id="17" w:name="_Toc505103578"/>
      <w:r w:rsidRPr="0061162A">
        <w:rPr>
          <w:rStyle w:val="Heading2Char"/>
          <w:rFonts w:ascii="Times New Roman" w:hAnsi="Times New Roman" w:cs="Times New Roman"/>
          <w:b/>
          <w:caps/>
          <w:color w:val="auto"/>
          <w:sz w:val="24"/>
          <w:szCs w:val="24"/>
        </w:rPr>
        <w:t>Specific Objectives</w:t>
      </w:r>
      <w:bookmarkEnd w:id="17"/>
      <w:r w:rsidR="00BB0602" w:rsidRPr="0061162A">
        <w:rPr>
          <w:rStyle w:val="Heading2Char"/>
          <w:rFonts w:ascii="Times New Roman" w:hAnsi="Times New Roman" w:cs="Times New Roman"/>
          <w:color w:val="auto"/>
          <w:sz w:val="24"/>
          <w:szCs w:val="24"/>
        </w:rPr>
        <w:t xml:space="preserve"> </w:t>
      </w:r>
    </w:p>
    <w:p w:rsidR="00B52546" w:rsidRPr="0061162A" w:rsidRDefault="00B52546" w:rsidP="00B52546">
      <w:pPr>
        <w:pStyle w:val="ListParagraph"/>
        <w:numPr>
          <w:ilvl w:val="0"/>
          <w:numId w:val="40"/>
        </w:numPr>
        <w:spacing w:line="360" w:lineRule="auto"/>
        <w:rPr>
          <w:rFonts w:ascii="Times New Roman" w:hAnsi="Times New Roman" w:cs="Times New Roman"/>
          <w:sz w:val="24"/>
          <w:szCs w:val="24"/>
        </w:rPr>
      </w:pPr>
      <w:r w:rsidRPr="0061162A">
        <w:rPr>
          <w:rFonts w:ascii="Times New Roman" w:hAnsi="Times New Roman" w:cs="Times New Roman"/>
          <w:sz w:val="24"/>
          <w:szCs w:val="24"/>
        </w:rPr>
        <w:t>To enumerate the problems…</w:t>
      </w:r>
    </w:p>
    <w:p w:rsidR="00B52546" w:rsidRPr="0061162A" w:rsidRDefault="00B52546" w:rsidP="00B52546">
      <w:pPr>
        <w:pStyle w:val="ListParagraph"/>
        <w:numPr>
          <w:ilvl w:val="0"/>
          <w:numId w:val="40"/>
        </w:numPr>
        <w:spacing w:line="360" w:lineRule="auto"/>
        <w:rPr>
          <w:rFonts w:ascii="Times New Roman" w:hAnsi="Times New Roman" w:cs="Times New Roman"/>
          <w:sz w:val="24"/>
          <w:szCs w:val="24"/>
        </w:rPr>
      </w:pPr>
      <w:r w:rsidRPr="0061162A">
        <w:rPr>
          <w:rFonts w:ascii="Times New Roman" w:hAnsi="Times New Roman" w:cs="Times New Roman"/>
          <w:sz w:val="24"/>
          <w:szCs w:val="24"/>
        </w:rPr>
        <w:t>To evaluate the existing…</w:t>
      </w:r>
    </w:p>
    <w:p w:rsidR="00B52546" w:rsidRPr="0061162A" w:rsidRDefault="00B52546" w:rsidP="00B52546">
      <w:pPr>
        <w:pStyle w:val="ListParagraph"/>
        <w:numPr>
          <w:ilvl w:val="0"/>
          <w:numId w:val="40"/>
        </w:numPr>
        <w:spacing w:line="360" w:lineRule="auto"/>
        <w:rPr>
          <w:rFonts w:ascii="Times New Roman" w:hAnsi="Times New Roman" w:cs="Times New Roman"/>
          <w:sz w:val="24"/>
          <w:szCs w:val="24"/>
        </w:rPr>
      </w:pPr>
      <w:r w:rsidRPr="0061162A">
        <w:rPr>
          <w:rFonts w:ascii="Times New Roman" w:hAnsi="Times New Roman" w:cs="Times New Roman"/>
          <w:sz w:val="24"/>
          <w:szCs w:val="24"/>
        </w:rPr>
        <w:t>To propose a …</w:t>
      </w:r>
    </w:p>
    <w:p w:rsidR="00B52546" w:rsidRPr="0061162A" w:rsidRDefault="00B52546" w:rsidP="00B52546">
      <w:pPr>
        <w:pStyle w:val="ListParagraph"/>
        <w:numPr>
          <w:ilvl w:val="0"/>
          <w:numId w:val="40"/>
        </w:numPr>
        <w:spacing w:line="360" w:lineRule="auto"/>
        <w:rPr>
          <w:rFonts w:ascii="Times New Roman" w:hAnsi="Times New Roman" w:cs="Times New Roman"/>
          <w:sz w:val="24"/>
          <w:szCs w:val="24"/>
        </w:rPr>
      </w:pPr>
      <w:r w:rsidRPr="0061162A">
        <w:rPr>
          <w:rFonts w:ascii="Times New Roman" w:hAnsi="Times New Roman" w:cs="Times New Roman"/>
          <w:sz w:val="24"/>
          <w:szCs w:val="24"/>
        </w:rPr>
        <w:t>To identify the requirements of the proposed …</w:t>
      </w:r>
    </w:p>
    <w:p w:rsidR="00B52546" w:rsidRPr="0061162A" w:rsidRDefault="00B52546" w:rsidP="00B52546">
      <w:pPr>
        <w:pStyle w:val="ListParagraph"/>
        <w:numPr>
          <w:ilvl w:val="0"/>
          <w:numId w:val="40"/>
        </w:numPr>
        <w:spacing w:line="360" w:lineRule="auto"/>
        <w:rPr>
          <w:rFonts w:ascii="Times New Roman" w:hAnsi="Times New Roman" w:cs="Times New Roman"/>
          <w:sz w:val="24"/>
          <w:szCs w:val="24"/>
        </w:rPr>
      </w:pPr>
      <w:r w:rsidRPr="0061162A">
        <w:rPr>
          <w:rFonts w:ascii="Times New Roman" w:hAnsi="Times New Roman" w:cs="Times New Roman"/>
          <w:sz w:val="24"/>
          <w:szCs w:val="24"/>
        </w:rPr>
        <w:t>To design a …</w:t>
      </w:r>
    </w:p>
    <w:p w:rsidR="00B52546" w:rsidRPr="0061162A" w:rsidRDefault="00B52546" w:rsidP="00B52546">
      <w:pPr>
        <w:pStyle w:val="ListParagraph"/>
        <w:spacing w:line="360" w:lineRule="auto"/>
        <w:rPr>
          <w:rFonts w:ascii="Times New Roman" w:hAnsi="Times New Roman" w:cs="Times New Roman"/>
          <w:sz w:val="24"/>
          <w:szCs w:val="24"/>
        </w:rPr>
      </w:pPr>
    </w:p>
    <w:p w:rsidR="00B52546" w:rsidRPr="0061162A" w:rsidRDefault="00B52546" w:rsidP="00B52546">
      <w:pPr>
        <w:pStyle w:val="ListParagraph"/>
        <w:numPr>
          <w:ilvl w:val="1"/>
          <w:numId w:val="38"/>
        </w:numPr>
        <w:spacing w:line="360" w:lineRule="auto"/>
        <w:ind w:left="360"/>
        <w:jc w:val="both"/>
        <w:rPr>
          <w:rFonts w:ascii="Times New Roman" w:hAnsi="Times New Roman" w:cs="Times New Roman"/>
          <w:sz w:val="24"/>
          <w:szCs w:val="24"/>
        </w:rPr>
      </w:pPr>
      <w:bookmarkStart w:id="18" w:name="_Toc505103579"/>
      <w:r w:rsidRPr="0061162A">
        <w:rPr>
          <w:rStyle w:val="Heading2Char"/>
          <w:rFonts w:ascii="Times New Roman" w:hAnsi="Times New Roman" w:cs="Times New Roman"/>
          <w:b/>
          <w:caps/>
          <w:color w:val="auto"/>
          <w:sz w:val="24"/>
          <w:szCs w:val="24"/>
        </w:rPr>
        <w:t>Scope and Limitations</w:t>
      </w:r>
      <w:bookmarkEnd w:id="18"/>
      <w:r w:rsidRPr="0061162A">
        <w:rPr>
          <w:rFonts w:ascii="Times New Roman" w:hAnsi="Times New Roman" w:cs="Times New Roman"/>
          <w:sz w:val="24"/>
          <w:szCs w:val="24"/>
        </w:rPr>
        <w:t xml:space="preserve"> (of the problem domain)</w:t>
      </w:r>
    </w:p>
    <w:p w:rsidR="00630BF1" w:rsidRPr="0061162A" w:rsidRDefault="00630BF1" w:rsidP="00B52546">
      <w:pPr>
        <w:spacing w:line="360" w:lineRule="auto"/>
        <w:ind w:left="720"/>
        <w:rPr>
          <w:rFonts w:ascii="Times New Roman" w:hAnsi="Times New Roman" w:cs="Times New Roman"/>
          <w:sz w:val="24"/>
          <w:szCs w:val="24"/>
        </w:rPr>
      </w:pPr>
    </w:p>
    <w:p w:rsidR="00630BF1" w:rsidRPr="0061162A" w:rsidRDefault="00630BF1" w:rsidP="00B52546">
      <w:pPr>
        <w:spacing w:line="360" w:lineRule="auto"/>
        <w:jc w:val="center"/>
        <w:rPr>
          <w:rFonts w:ascii="Times New Roman" w:hAnsi="Times New Roman" w:cs="Times New Roman"/>
          <w:b/>
          <w:caps/>
          <w:sz w:val="28"/>
          <w:szCs w:val="24"/>
        </w:rPr>
      </w:pPr>
    </w:p>
    <w:p w:rsidR="00630BF1" w:rsidRPr="0061162A" w:rsidRDefault="00630BF1" w:rsidP="00B52546">
      <w:pPr>
        <w:spacing w:line="360" w:lineRule="auto"/>
        <w:jc w:val="center"/>
        <w:rPr>
          <w:rFonts w:ascii="Times New Roman" w:hAnsi="Times New Roman" w:cs="Times New Roman"/>
          <w:b/>
          <w:caps/>
          <w:sz w:val="28"/>
          <w:szCs w:val="24"/>
        </w:rPr>
      </w:pPr>
    </w:p>
    <w:p w:rsidR="00630BF1" w:rsidRPr="0061162A" w:rsidRDefault="00630BF1" w:rsidP="00B52546">
      <w:pPr>
        <w:spacing w:line="360" w:lineRule="auto"/>
        <w:jc w:val="center"/>
        <w:rPr>
          <w:rFonts w:ascii="Times New Roman" w:hAnsi="Times New Roman" w:cs="Times New Roman"/>
          <w:b/>
          <w:caps/>
          <w:sz w:val="28"/>
          <w:szCs w:val="24"/>
        </w:rPr>
      </w:pPr>
    </w:p>
    <w:p w:rsidR="00630BF1" w:rsidRPr="0061162A" w:rsidRDefault="00630BF1" w:rsidP="00B52546">
      <w:pPr>
        <w:spacing w:line="360" w:lineRule="auto"/>
        <w:jc w:val="center"/>
        <w:rPr>
          <w:rFonts w:ascii="Times New Roman" w:hAnsi="Times New Roman" w:cs="Times New Roman"/>
          <w:b/>
          <w:caps/>
          <w:sz w:val="28"/>
          <w:szCs w:val="24"/>
        </w:rPr>
      </w:pPr>
    </w:p>
    <w:p w:rsidR="00630BF1" w:rsidRPr="0061162A" w:rsidRDefault="00630BF1" w:rsidP="00B52546">
      <w:pPr>
        <w:spacing w:line="360" w:lineRule="auto"/>
        <w:jc w:val="center"/>
        <w:rPr>
          <w:rFonts w:ascii="Times New Roman" w:hAnsi="Times New Roman" w:cs="Times New Roman"/>
          <w:b/>
          <w:caps/>
          <w:sz w:val="28"/>
          <w:szCs w:val="24"/>
        </w:rPr>
      </w:pPr>
    </w:p>
    <w:p w:rsidR="00630BF1" w:rsidRPr="0061162A" w:rsidRDefault="00630BF1" w:rsidP="00B52546">
      <w:pPr>
        <w:spacing w:line="360" w:lineRule="auto"/>
        <w:jc w:val="center"/>
        <w:rPr>
          <w:rFonts w:ascii="Times New Roman" w:hAnsi="Times New Roman" w:cs="Times New Roman"/>
          <w:b/>
          <w:caps/>
          <w:sz w:val="28"/>
          <w:szCs w:val="24"/>
        </w:rPr>
      </w:pPr>
    </w:p>
    <w:p w:rsidR="00630BF1" w:rsidRPr="0061162A" w:rsidRDefault="00630BF1" w:rsidP="00B52546">
      <w:pPr>
        <w:spacing w:line="360" w:lineRule="auto"/>
        <w:jc w:val="center"/>
        <w:rPr>
          <w:rFonts w:ascii="Times New Roman" w:hAnsi="Times New Roman" w:cs="Times New Roman"/>
          <w:b/>
          <w:caps/>
          <w:sz w:val="28"/>
          <w:szCs w:val="24"/>
        </w:rPr>
      </w:pPr>
    </w:p>
    <w:p w:rsidR="00630BF1" w:rsidRPr="0061162A" w:rsidRDefault="00630BF1" w:rsidP="00B52546">
      <w:pPr>
        <w:spacing w:line="360" w:lineRule="auto"/>
        <w:jc w:val="center"/>
        <w:rPr>
          <w:rFonts w:ascii="Times New Roman" w:hAnsi="Times New Roman" w:cs="Times New Roman"/>
          <w:b/>
          <w:caps/>
          <w:sz w:val="28"/>
          <w:szCs w:val="24"/>
        </w:rPr>
      </w:pPr>
    </w:p>
    <w:p w:rsidR="00630BF1" w:rsidRPr="0061162A" w:rsidRDefault="00630BF1" w:rsidP="00B52546">
      <w:pPr>
        <w:spacing w:line="360" w:lineRule="auto"/>
        <w:jc w:val="center"/>
        <w:rPr>
          <w:rFonts w:ascii="Times New Roman" w:hAnsi="Times New Roman" w:cs="Times New Roman"/>
          <w:b/>
          <w:caps/>
          <w:sz w:val="28"/>
          <w:szCs w:val="24"/>
        </w:rPr>
      </w:pPr>
    </w:p>
    <w:p w:rsidR="00630BF1" w:rsidRPr="0061162A" w:rsidRDefault="00630BF1" w:rsidP="00B52546">
      <w:pPr>
        <w:spacing w:line="360" w:lineRule="auto"/>
        <w:jc w:val="center"/>
        <w:rPr>
          <w:rFonts w:ascii="Times New Roman" w:hAnsi="Times New Roman" w:cs="Times New Roman"/>
          <w:b/>
          <w:caps/>
          <w:sz w:val="28"/>
          <w:szCs w:val="24"/>
        </w:rPr>
      </w:pPr>
    </w:p>
    <w:p w:rsidR="00630BF1" w:rsidRPr="0061162A" w:rsidRDefault="00630BF1" w:rsidP="00B52546">
      <w:pPr>
        <w:spacing w:line="360" w:lineRule="auto"/>
        <w:jc w:val="center"/>
        <w:rPr>
          <w:rFonts w:ascii="Times New Roman" w:hAnsi="Times New Roman" w:cs="Times New Roman"/>
          <w:b/>
          <w:caps/>
          <w:sz w:val="28"/>
          <w:szCs w:val="24"/>
        </w:rPr>
      </w:pPr>
    </w:p>
    <w:p w:rsidR="00630BF1" w:rsidRPr="0061162A" w:rsidRDefault="00630BF1" w:rsidP="00B52546">
      <w:pPr>
        <w:spacing w:line="360" w:lineRule="auto"/>
        <w:jc w:val="center"/>
        <w:rPr>
          <w:rFonts w:ascii="Times New Roman" w:hAnsi="Times New Roman" w:cs="Times New Roman"/>
          <w:b/>
          <w:caps/>
          <w:sz w:val="28"/>
          <w:szCs w:val="24"/>
        </w:rPr>
      </w:pPr>
    </w:p>
    <w:p w:rsidR="00630BF1" w:rsidRPr="0061162A" w:rsidRDefault="00630BF1" w:rsidP="00B52546">
      <w:pPr>
        <w:spacing w:line="360" w:lineRule="auto"/>
        <w:jc w:val="center"/>
        <w:rPr>
          <w:rFonts w:ascii="Times New Roman" w:hAnsi="Times New Roman" w:cs="Times New Roman"/>
          <w:b/>
          <w:caps/>
          <w:sz w:val="28"/>
          <w:szCs w:val="24"/>
        </w:rPr>
      </w:pPr>
    </w:p>
    <w:p w:rsidR="00630BF1" w:rsidRPr="0061162A" w:rsidRDefault="00630BF1" w:rsidP="00B52546">
      <w:pPr>
        <w:spacing w:line="360" w:lineRule="auto"/>
        <w:jc w:val="center"/>
        <w:rPr>
          <w:rFonts w:ascii="Times New Roman" w:hAnsi="Times New Roman" w:cs="Times New Roman"/>
          <w:b/>
          <w:caps/>
          <w:sz w:val="28"/>
          <w:szCs w:val="24"/>
        </w:rPr>
      </w:pPr>
    </w:p>
    <w:p w:rsidR="00630BF1" w:rsidRPr="0061162A" w:rsidRDefault="00630BF1" w:rsidP="00B52546">
      <w:pPr>
        <w:spacing w:line="360" w:lineRule="auto"/>
        <w:jc w:val="center"/>
        <w:rPr>
          <w:rFonts w:ascii="Times New Roman" w:hAnsi="Times New Roman" w:cs="Times New Roman"/>
          <w:b/>
          <w:caps/>
          <w:sz w:val="28"/>
          <w:szCs w:val="24"/>
        </w:rPr>
      </w:pPr>
    </w:p>
    <w:p w:rsidR="00630BF1" w:rsidRPr="0061162A" w:rsidRDefault="00630BF1" w:rsidP="00B52546">
      <w:pPr>
        <w:spacing w:line="360" w:lineRule="auto"/>
        <w:jc w:val="center"/>
        <w:rPr>
          <w:rFonts w:ascii="Times New Roman" w:hAnsi="Times New Roman" w:cs="Times New Roman"/>
          <w:b/>
          <w:caps/>
          <w:sz w:val="28"/>
          <w:szCs w:val="24"/>
        </w:rPr>
      </w:pPr>
    </w:p>
    <w:p w:rsidR="00630BF1" w:rsidRPr="0061162A" w:rsidRDefault="00630BF1" w:rsidP="00B52546">
      <w:pPr>
        <w:spacing w:line="360" w:lineRule="auto"/>
        <w:jc w:val="center"/>
        <w:rPr>
          <w:rFonts w:ascii="Times New Roman" w:hAnsi="Times New Roman" w:cs="Times New Roman"/>
          <w:b/>
          <w:caps/>
          <w:sz w:val="28"/>
          <w:szCs w:val="24"/>
        </w:rPr>
      </w:pPr>
    </w:p>
    <w:p w:rsidR="00630BF1" w:rsidRPr="0061162A" w:rsidRDefault="00630BF1" w:rsidP="00B52546">
      <w:pPr>
        <w:spacing w:line="360" w:lineRule="auto"/>
        <w:jc w:val="center"/>
        <w:rPr>
          <w:rFonts w:ascii="Times New Roman" w:hAnsi="Times New Roman" w:cs="Times New Roman"/>
          <w:b/>
          <w:caps/>
          <w:sz w:val="28"/>
          <w:szCs w:val="24"/>
        </w:rPr>
      </w:pPr>
    </w:p>
    <w:p w:rsidR="00630BF1" w:rsidRPr="0061162A" w:rsidRDefault="00630BF1" w:rsidP="00B52546">
      <w:pPr>
        <w:spacing w:line="360" w:lineRule="auto"/>
        <w:jc w:val="center"/>
        <w:rPr>
          <w:rFonts w:ascii="Times New Roman" w:hAnsi="Times New Roman" w:cs="Times New Roman"/>
          <w:b/>
          <w:caps/>
          <w:sz w:val="28"/>
          <w:szCs w:val="24"/>
        </w:rPr>
      </w:pPr>
    </w:p>
    <w:p w:rsidR="00B52546" w:rsidRPr="0061162A" w:rsidRDefault="00B52546" w:rsidP="00B52546">
      <w:pPr>
        <w:spacing w:line="360" w:lineRule="auto"/>
        <w:jc w:val="center"/>
        <w:rPr>
          <w:rFonts w:ascii="Times New Roman" w:hAnsi="Times New Roman" w:cs="Times New Roman"/>
          <w:b/>
          <w:caps/>
          <w:sz w:val="28"/>
          <w:szCs w:val="24"/>
        </w:rPr>
      </w:pPr>
    </w:p>
    <w:p w:rsidR="00F364BD" w:rsidRPr="0061162A" w:rsidRDefault="00F364BD" w:rsidP="00BB0602">
      <w:pPr>
        <w:pStyle w:val="Heading1"/>
        <w:jc w:val="center"/>
        <w:rPr>
          <w:rFonts w:ascii="Times New Roman" w:hAnsi="Times New Roman" w:cs="Times New Roman"/>
          <w:b/>
          <w:caps/>
          <w:color w:val="auto"/>
          <w:sz w:val="28"/>
        </w:rPr>
      </w:pPr>
      <w:bookmarkStart w:id="19" w:name="_Toc505103580"/>
      <w:r w:rsidRPr="0061162A">
        <w:rPr>
          <w:rFonts w:ascii="Times New Roman" w:hAnsi="Times New Roman" w:cs="Times New Roman"/>
          <w:b/>
          <w:caps/>
          <w:color w:val="auto"/>
          <w:sz w:val="28"/>
        </w:rPr>
        <w:t>Chapter 2</w:t>
      </w:r>
      <w:r w:rsidR="00630BF1" w:rsidRPr="0061162A">
        <w:rPr>
          <w:rFonts w:ascii="Times New Roman" w:hAnsi="Times New Roman" w:cs="Times New Roman"/>
          <w:b/>
          <w:caps/>
          <w:color w:val="auto"/>
          <w:sz w:val="28"/>
        </w:rPr>
        <w:t xml:space="preserve"> – </w:t>
      </w:r>
      <w:r w:rsidRPr="0061162A">
        <w:rPr>
          <w:rFonts w:ascii="Times New Roman" w:hAnsi="Times New Roman" w:cs="Times New Roman"/>
          <w:b/>
          <w:caps/>
          <w:color w:val="auto"/>
          <w:sz w:val="28"/>
        </w:rPr>
        <w:t>Review</w:t>
      </w:r>
      <w:r w:rsidR="00630BF1" w:rsidRPr="0061162A">
        <w:rPr>
          <w:rFonts w:ascii="Times New Roman" w:hAnsi="Times New Roman" w:cs="Times New Roman"/>
          <w:b/>
          <w:caps/>
          <w:color w:val="auto"/>
          <w:sz w:val="28"/>
        </w:rPr>
        <w:t xml:space="preserve"> </w:t>
      </w:r>
      <w:r w:rsidRPr="0061162A">
        <w:rPr>
          <w:rFonts w:ascii="Times New Roman" w:hAnsi="Times New Roman" w:cs="Times New Roman"/>
          <w:b/>
          <w:caps/>
          <w:color w:val="auto"/>
          <w:sz w:val="28"/>
        </w:rPr>
        <w:t>of Related Literature/Systems</w:t>
      </w:r>
      <w:bookmarkEnd w:id="19"/>
    </w:p>
    <w:p w:rsidR="00F364BD" w:rsidRPr="0061162A" w:rsidRDefault="00F364BD" w:rsidP="00B52546">
      <w:pPr>
        <w:spacing w:line="360" w:lineRule="auto"/>
        <w:jc w:val="both"/>
        <w:rPr>
          <w:rFonts w:ascii="Times New Roman" w:hAnsi="Times New Roman" w:cs="Times New Roman"/>
          <w:sz w:val="24"/>
          <w:szCs w:val="24"/>
        </w:rPr>
      </w:pPr>
    </w:p>
    <w:p w:rsidR="00F364BD" w:rsidRPr="0061162A" w:rsidRDefault="00F364BD" w:rsidP="00B52546">
      <w:pPr>
        <w:spacing w:line="360" w:lineRule="auto"/>
        <w:jc w:val="both"/>
        <w:rPr>
          <w:rFonts w:ascii="Times New Roman" w:hAnsi="Times New Roman" w:cs="Times New Roman"/>
          <w:sz w:val="24"/>
          <w:szCs w:val="24"/>
        </w:rPr>
      </w:pPr>
      <w:r w:rsidRPr="0061162A">
        <w:rPr>
          <w:rFonts w:ascii="Times New Roman" w:hAnsi="Times New Roman" w:cs="Times New Roman"/>
          <w:sz w:val="24"/>
          <w:szCs w:val="24"/>
        </w:rPr>
        <w:t>(narrative and thematically arranged reflecting the proponent’s knowledge of the solution domain based on critical analysis of existing literature/systems to identify basic requirements, innovative features and possible improvements on existing technologies/systems)</w:t>
      </w:r>
    </w:p>
    <w:p w:rsidR="00F364BD" w:rsidRPr="0061162A" w:rsidRDefault="00F364BD" w:rsidP="00B52546">
      <w:pPr>
        <w:spacing w:line="360" w:lineRule="auto"/>
        <w:jc w:val="both"/>
        <w:rPr>
          <w:rFonts w:ascii="Times New Roman" w:hAnsi="Times New Roman" w:cs="Times New Roman"/>
          <w:sz w:val="24"/>
          <w:szCs w:val="24"/>
        </w:rPr>
      </w:pPr>
    </w:p>
    <w:p w:rsidR="00F364BD" w:rsidRPr="0061162A" w:rsidRDefault="00F364BD" w:rsidP="00B52546">
      <w:pPr>
        <w:spacing w:line="360" w:lineRule="auto"/>
        <w:jc w:val="both"/>
        <w:rPr>
          <w:rFonts w:ascii="Times New Roman" w:hAnsi="Times New Roman" w:cs="Times New Roman"/>
          <w:sz w:val="24"/>
          <w:szCs w:val="24"/>
        </w:rPr>
      </w:pPr>
    </w:p>
    <w:p w:rsidR="00F364BD" w:rsidRPr="0061162A" w:rsidRDefault="00F364BD" w:rsidP="00B52546">
      <w:pPr>
        <w:spacing w:line="360" w:lineRule="auto"/>
        <w:jc w:val="both"/>
        <w:rPr>
          <w:rFonts w:ascii="Times New Roman" w:hAnsi="Times New Roman" w:cs="Times New Roman"/>
          <w:sz w:val="24"/>
          <w:szCs w:val="24"/>
        </w:rPr>
      </w:pPr>
    </w:p>
    <w:p w:rsidR="00F364BD" w:rsidRPr="0061162A" w:rsidRDefault="00F364BD" w:rsidP="00B52546">
      <w:pPr>
        <w:spacing w:line="360" w:lineRule="auto"/>
        <w:jc w:val="both"/>
        <w:rPr>
          <w:rFonts w:ascii="Times New Roman" w:hAnsi="Times New Roman" w:cs="Times New Roman"/>
          <w:sz w:val="24"/>
          <w:szCs w:val="24"/>
        </w:rPr>
      </w:pPr>
    </w:p>
    <w:p w:rsidR="00F364BD" w:rsidRPr="0061162A" w:rsidRDefault="00F364BD" w:rsidP="00B52546">
      <w:pPr>
        <w:spacing w:line="360" w:lineRule="auto"/>
        <w:jc w:val="both"/>
        <w:rPr>
          <w:rFonts w:ascii="Times New Roman" w:hAnsi="Times New Roman" w:cs="Times New Roman"/>
          <w:sz w:val="24"/>
          <w:szCs w:val="24"/>
        </w:rPr>
      </w:pPr>
    </w:p>
    <w:p w:rsidR="00F364BD" w:rsidRPr="0061162A" w:rsidRDefault="00F364BD" w:rsidP="00B52546">
      <w:pPr>
        <w:spacing w:line="360" w:lineRule="auto"/>
        <w:jc w:val="both"/>
        <w:rPr>
          <w:rFonts w:ascii="Times New Roman" w:hAnsi="Times New Roman" w:cs="Times New Roman"/>
          <w:sz w:val="24"/>
          <w:szCs w:val="24"/>
        </w:rPr>
      </w:pPr>
    </w:p>
    <w:p w:rsidR="00F364BD" w:rsidRPr="0061162A" w:rsidRDefault="00F364BD" w:rsidP="00B52546">
      <w:pPr>
        <w:spacing w:line="360" w:lineRule="auto"/>
        <w:rPr>
          <w:rFonts w:ascii="Times New Roman" w:hAnsi="Times New Roman" w:cs="Times New Roman"/>
          <w:b/>
          <w:sz w:val="24"/>
          <w:szCs w:val="24"/>
        </w:rPr>
      </w:pPr>
    </w:p>
    <w:p w:rsidR="00F364BD" w:rsidRPr="0061162A" w:rsidRDefault="00F364BD" w:rsidP="00B52546">
      <w:pPr>
        <w:spacing w:line="360" w:lineRule="auto"/>
        <w:rPr>
          <w:rFonts w:ascii="Times New Roman" w:hAnsi="Times New Roman" w:cs="Times New Roman"/>
          <w:b/>
          <w:sz w:val="24"/>
          <w:szCs w:val="24"/>
        </w:rPr>
      </w:pPr>
    </w:p>
    <w:p w:rsidR="00F364BD" w:rsidRPr="0061162A" w:rsidRDefault="00F364BD" w:rsidP="00B52546">
      <w:pPr>
        <w:spacing w:line="360" w:lineRule="auto"/>
        <w:rPr>
          <w:rFonts w:ascii="Times New Roman" w:hAnsi="Times New Roman" w:cs="Times New Roman"/>
          <w:b/>
          <w:sz w:val="24"/>
          <w:szCs w:val="24"/>
        </w:rPr>
      </w:pPr>
    </w:p>
    <w:p w:rsidR="00F364BD" w:rsidRPr="0061162A" w:rsidRDefault="00F364BD" w:rsidP="00B52546">
      <w:pPr>
        <w:spacing w:line="360" w:lineRule="auto"/>
        <w:rPr>
          <w:rFonts w:ascii="Times New Roman" w:hAnsi="Times New Roman" w:cs="Times New Roman"/>
          <w:b/>
          <w:sz w:val="24"/>
          <w:szCs w:val="24"/>
        </w:rPr>
      </w:pPr>
    </w:p>
    <w:p w:rsidR="00F364BD" w:rsidRPr="0061162A" w:rsidRDefault="00F364BD" w:rsidP="00B52546">
      <w:pPr>
        <w:spacing w:line="360" w:lineRule="auto"/>
        <w:rPr>
          <w:rFonts w:ascii="Times New Roman" w:hAnsi="Times New Roman" w:cs="Times New Roman"/>
          <w:b/>
          <w:sz w:val="24"/>
          <w:szCs w:val="24"/>
        </w:rPr>
      </w:pPr>
    </w:p>
    <w:p w:rsidR="00F364BD" w:rsidRPr="0061162A" w:rsidRDefault="00F364BD" w:rsidP="00B52546">
      <w:pPr>
        <w:spacing w:line="360" w:lineRule="auto"/>
        <w:rPr>
          <w:rFonts w:ascii="Times New Roman" w:hAnsi="Times New Roman" w:cs="Times New Roman"/>
          <w:b/>
          <w:sz w:val="24"/>
          <w:szCs w:val="24"/>
        </w:rPr>
      </w:pPr>
    </w:p>
    <w:p w:rsidR="00F364BD" w:rsidRPr="0061162A" w:rsidRDefault="00F364BD" w:rsidP="00B52546">
      <w:pPr>
        <w:spacing w:line="360" w:lineRule="auto"/>
        <w:rPr>
          <w:rFonts w:ascii="Times New Roman" w:hAnsi="Times New Roman" w:cs="Times New Roman"/>
          <w:b/>
          <w:sz w:val="24"/>
          <w:szCs w:val="24"/>
        </w:rPr>
      </w:pPr>
    </w:p>
    <w:p w:rsidR="00F364BD" w:rsidRPr="0061162A" w:rsidRDefault="00F364BD" w:rsidP="00B52546">
      <w:pPr>
        <w:spacing w:line="360" w:lineRule="auto"/>
        <w:rPr>
          <w:rFonts w:ascii="Times New Roman" w:hAnsi="Times New Roman" w:cs="Times New Roman"/>
          <w:b/>
          <w:sz w:val="24"/>
          <w:szCs w:val="24"/>
        </w:rPr>
      </w:pPr>
    </w:p>
    <w:p w:rsidR="00F364BD" w:rsidRPr="0061162A" w:rsidRDefault="00F364BD" w:rsidP="00B52546">
      <w:pPr>
        <w:spacing w:line="360" w:lineRule="auto"/>
        <w:rPr>
          <w:rFonts w:ascii="Times New Roman" w:hAnsi="Times New Roman" w:cs="Times New Roman"/>
          <w:b/>
          <w:sz w:val="24"/>
          <w:szCs w:val="24"/>
        </w:rPr>
      </w:pPr>
    </w:p>
    <w:p w:rsidR="00F364BD" w:rsidRPr="0061162A" w:rsidRDefault="00F364BD" w:rsidP="00B52546">
      <w:pPr>
        <w:spacing w:line="360" w:lineRule="auto"/>
        <w:rPr>
          <w:rFonts w:ascii="Times New Roman" w:hAnsi="Times New Roman" w:cs="Times New Roman"/>
          <w:b/>
          <w:sz w:val="24"/>
          <w:szCs w:val="24"/>
        </w:rPr>
      </w:pPr>
    </w:p>
    <w:p w:rsidR="00F364BD" w:rsidRPr="0061162A" w:rsidRDefault="00F364BD" w:rsidP="00B52546">
      <w:pPr>
        <w:spacing w:line="360" w:lineRule="auto"/>
        <w:rPr>
          <w:rFonts w:ascii="Times New Roman" w:hAnsi="Times New Roman" w:cs="Times New Roman"/>
          <w:b/>
          <w:sz w:val="24"/>
          <w:szCs w:val="24"/>
        </w:rPr>
      </w:pPr>
    </w:p>
    <w:p w:rsidR="00F364BD" w:rsidRPr="0061162A" w:rsidRDefault="00F364BD" w:rsidP="00B52546">
      <w:pPr>
        <w:spacing w:line="360" w:lineRule="auto"/>
        <w:rPr>
          <w:rFonts w:ascii="Times New Roman" w:hAnsi="Times New Roman" w:cs="Times New Roman"/>
          <w:b/>
          <w:sz w:val="24"/>
          <w:szCs w:val="24"/>
        </w:rPr>
      </w:pPr>
    </w:p>
    <w:p w:rsidR="00F364BD" w:rsidRPr="0061162A" w:rsidRDefault="00F364BD" w:rsidP="00B52546">
      <w:pPr>
        <w:spacing w:line="360" w:lineRule="auto"/>
        <w:rPr>
          <w:rFonts w:ascii="Times New Roman" w:hAnsi="Times New Roman" w:cs="Times New Roman"/>
          <w:b/>
          <w:sz w:val="24"/>
          <w:szCs w:val="24"/>
        </w:rPr>
      </w:pPr>
    </w:p>
    <w:p w:rsidR="00F364BD" w:rsidRPr="0061162A" w:rsidRDefault="00F364BD" w:rsidP="00B52546">
      <w:pPr>
        <w:spacing w:line="360" w:lineRule="auto"/>
        <w:rPr>
          <w:rFonts w:ascii="Times New Roman" w:hAnsi="Times New Roman" w:cs="Times New Roman"/>
          <w:b/>
          <w:sz w:val="24"/>
          <w:szCs w:val="24"/>
        </w:rPr>
      </w:pPr>
    </w:p>
    <w:p w:rsidR="00F364BD" w:rsidRPr="0061162A" w:rsidRDefault="00F364BD" w:rsidP="00B52546">
      <w:pPr>
        <w:spacing w:line="360" w:lineRule="auto"/>
        <w:rPr>
          <w:rFonts w:ascii="Times New Roman" w:hAnsi="Times New Roman" w:cs="Times New Roman"/>
          <w:b/>
          <w:sz w:val="24"/>
          <w:szCs w:val="24"/>
        </w:rPr>
      </w:pPr>
    </w:p>
    <w:p w:rsidR="00F364BD" w:rsidRPr="0061162A" w:rsidRDefault="00F364BD" w:rsidP="00B52546">
      <w:pPr>
        <w:spacing w:line="360" w:lineRule="auto"/>
        <w:rPr>
          <w:rFonts w:ascii="Times New Roman" w:hAnsi="Times New Roman" w:cs="Times New Roman"/>
          <w:b/>
          <w:sz w:val="24"/>
          <w:szCs w:val="24"/>
        </w:rPr>
      </w:pPr>
    </w:p>
    <w:p w:rsidR="00F364BD" w:rsidRPr="0061162A" w:rsidRDefault="00F364BD" w:rsidP="00B52546">
      <w:pPr>
        <w:spacing w:line="360" w:lineRule="auto"/>
        <w:rPr>
          <w:rFonts w:ascii="Times New Roman" w:hAnsi="Times New Roman" w:cs="Times New Roman"/>
          <w:b/>
          <w:sz w:val="24"/>
          <w:szCs w:val="24"/>
        </w:rPr>
      </w:pPr>
    </w:p>
    <w:p w:rsidR="00F364BD" w:rsidRPr="0061162A" w:rsidRDefault="00F364BD" w:rsidP="00B52546">
      <w:pPr>
        <w:spacing w:line="360" w:lineRule="auto"/>
        <w:rPr>
          <w:rFonts w:ascii="Times New Roman" w:hAnsi="Times New Roman" w:cs="Times New Roman"/>
          <w:b/>
          <w:sz w:val="24"/>
          <w:szCs w:val="24"/>
        </w:rPr>
      </w:pPr>
    </w:p>
    <w:p w:rsidR="00630BF1" w:rsidRPr="0061162A" w:rsidRDefault="00F364BD" w:rsidP="00BB0602">
      <w:pPr>
        <w:pStyle w:val="Heading1"/>
        <w:tabs>
          <w:tab w:val="left" w:pos="540"/>
        </w:tabs>
        <w:jc w:val="center"/>
        <w:rPr>
          <w:rFonts w:ascii="Times New Roman" w:hAnsi="Times New Roman" w:cs="Times New Roman"/>
          <w:b/>
          <w:caps/>
          <w:color w:val="auto"/>
          <w:sz w:val="28"/>
        </w:rPr>
      </w:pPr>
      <w:bookmarkStart w:id="20" w:name="_Toc505103581"/>
      <w:r w:rsidRPr="0061162A">
        <w:rPr>
          <w:rFonts w:ascii="Times New Roman" w:hAnsi="Times New Roman" w:cs="Times New Roman"/>
          <w:b/>
          <w:caps/>
          <w:color w:val="auto"/>
          <w:sz w:val="28"/>
        </w:rPr>
        <w:t>Chapter 3</w:t>
      </w:r>
      <w:r w:rsidR="00630BF1" w:rsidRPr="0061162A">
        <w:rPr>
          <w:rFonts w:ascii="Times New Roman" w:hAnsi="Times New Roman" w:cs="Times New Roman"/>
          <w:b/>
          <w:caps/>
          <w:color w:val="auto"/>
          <w:sz w:val="28"/>
        </w:rPr>
        <w:t xml:space="preserve"> – </w:t>
      </w:r>
      <w:r w:rsidRPr="0061162A">
        <w:rPr>
          <w:rFonts w:ascii="Times New Roman" w:hAnsi="Times New Roman" w:cs="Times New Roman"/>
          <w:b/>
          <w:caps/>
          <w:color w:val="auto"/>
          <w:sz w:val="28"/>
        </w:rPr>
        <w:t>Methodology</w:t>
      </w:r>
      <w:bookmarkEnd w:id="20"/>
    </w:p>
    <w:p w:rsidR="00630BF1" w:rsidRPr="0061162A" w:rsidRDefault="00630BF1" w:rsidP="00B52546">
      <w:pPr>
        <w:spacing w:line="360" w:lineRule="auto"/>
        <w:jc w:val="center"/>
        <w:rPr>
          <w:rFonts w:ascii="Times New Roman" w:hAnsi="Times New Roman" w:cs="Times New Roman"/>
          <w:b/>
          <w:caps/>
          <w:sz w:val="28"/>
          <w:szCs w:val="24"/>
        </w:rPr>
      </w:pPr>
    </w:p>
    <w:p w:rsidR="00630BF1" w:rsidRPr="0061162A" w:rsidRDefault="00F364BD" w:rsidP="00B52546">
      <w:pPr>
        <w:pStyle w:val="ListParagraph"/>
        <w:numPr>
          <w:ilvl w:val="1"/>
          <w:numId w:val="37"/>
        </w:numPr>
        <w:spacing w:line="360" w:lineRule="auto"/>
        <w:ind w:left="360"/>
        <w:rPr>
          <w:rFonts w:ascii="Times New Roman" w:hAnsi="Times New Roman" w:cs="Times New Roman"/>
          <w:b/>
          <w:caps/>
          <w:sz w:val="24"/>
          <w:szCs w:val="24"/>
        </w:rPr>
      </w:pPr>
      <w:bookmarkStart w:id="21" w:name="_Toc505103582"/>
      <w:r w:rsidRPr="0061162A">
        <w:rPr>
          <w:rStyle w:val="Heading2Char"/>
          <w:rFonts w:ascii="Times New Roman" w:hAnsi="Times New Roman" w:cs="Times New Roman"/>
          <w:b/>
          <w:caps/>
          <w:color w:val="auto"/>
          <w:sz w:val="24"/>
          <w:szCs w:val="24"/>
        </w:rPr>
        <w:t>Requirements Analysis</w:t>
      </w:r>
      <w:bookmarkEnd w:id="21"/>
      <w:r w:rsidR="00FD2326" w:rsidRPr="0061162A">
        <w:rPr>
          <w:rFonts w:ascii="Times New Roman" w:hAnsi="Times New Roman" w:cs="Times New Roman"/>
          <w:b/>
          <w:caps/>
          <w:sz w:val="24"/>
          <w:szCs w:val="24"/>
        </w:rPr>
        <w:t xml:space="preserve"> </w:t>
      </w:r>
    </w:p>
    <w:p w:rsidR="00630BF1" w:rsidRPr="0061162A" w:rsidRDefault="00630BF1" w:rsidP="00B52546">
      <w:pPr>
        <w:pStyle w:val="ListParagraph"/>
        <w:numPr>
          <w:ilvl w:val="2"/>
          <w:numId w:val="37"/>
        </w:numPr>
        <w:spacing w:line="360" w:lineRule="auto"/>
        <w:rPr>
          <w:rFonts w:ascii="Times New Roman" w:hAnsi="Times New Roman" w:cs="Times New Roman"/>
          <w:sz w:val="24"/>
          <w:szCs w:val="24"/>
        </w:rPr>
      </w:pPr>
      <w:bookmarkStart w:id="22" w:name="_Toc505103583"/>
      <w:r w:rsidRPr="0061162A">
        <w:rPr>
          <w:rStyle w:val="Heading3Char"/>
          <w:rFonts w:ascii="Times New Roman" w:hAnsi="Times New Roman" w:cs="Times New Roman"/>
          <w:color w:val="auto"/>
        </w:rPr>
        <w:t>Requirements – Features Matrix</w:t>
      </w:r>
      <w:bookmarkEnd w:id="22"/>
      <w:r w:rsidR="00FD2326" w:rsidRPr="0061162A">
        <w:rPr>
          <w:rFonts w:ascii="Times New Roman" w:hAnsi="Times New Roman" w:cs="Times New Roman"/>
          <w:sz w:val="24"/>
          <w:szCs w:val="24"/>
        </w:rPr>
        <w:t xml:space="preserve"> </w:t>
      </w:r>
    </w:p>
    <w:p w:rsidR="00630BF1" w:rsidRPr="0061162A" w:rsidRDefault="00630BF1" w:rsidP="00B52546">
      <w:pPr>
        <w:pStyle w:val="ListParagraph"/>
        <w:numPr>
          <w:ilvl w:val="2"/>
          <w:numId w:val="37"/>
        </w:numPr>
        <w:spacing w:line="360" w:lineRule="auto"/>
        <w:rPr>
          <w:rFonts w:ascii="Times New Roman" w:hAnsi="Times New Roman" w:cs="Times New Roman"/>
          <w:sz w:val="24"/>
          <w:szCs w:val="24"/>
        </w:rPr>
      </w:pPr>
      <w:bookmarkStart w:id="23" w:name="_Toc505103584"/>
      <w:r w:rsidRPr="0061162A">
        <w:rPr>
          <w:rStyle w:val="Heading3Char"/>
          <w:rFonts w:ascii="Times New Roman" w:hAnsi="Times New Roman" w:cs="Times New Roman"/>
          <w:color w:val="auto"/>
        </w:rPr>
        <w:t>Use Case Diagram</w:t>
      </w:r>
      <w:bookmarkEnd w:id="23"/>
      <w:r w:rsidR="00FD2326" w:rsidRPr="0061162A">
        <w:rPr>
          <w:rFonts w:ascii="Times New Roman" w:hAnsi="Times New Roman" w:cs="Times New Roman"/>
          <w:sz w:val="24"/>
          <w:szCs w:val="24"/>
        </w:rPr>
        <w:t xml:space="preserve"> </w:t>
      </w:r>
    </w:p>
    <w:p w:rsidR="00630BF1" w:rsidRPr="0061162A" w:rsidRDefault="00630BF1" w:rsidP="00B52546">
      <w:pPr>
        <w:pStyle w:val="ListParagraph"/>
        <w:numPr>
          <w:ilvl w:val="2"/>
          <w:numId w:val="37"/>
        </w:numPr>
        <w:spacing w:line="360" w:lineRule="auto"/>
        <w:rPr>
          <w:rFonts w:ascii="Times New Roman" w:hAnsi="Times New Roman" w:cs="Times New Roman"/>
          <w:sz w:val="24"/>
          <w:szCs w:val="24"/>
        </w:rPr>
      </w:pPr>
      <w:bookmarkStart w:id="24" w:name="_Toc505103585"/>
      <w:r w:rsidRPr="0061162A">
        <w:rPr>
          <w:rStyle w:val="Heading3Char"/>
          <w:rFonts w:ascii="Times New Roman" w:hAnsi="Times New Roman" w:cs="Times New Roman"/>
          <w:color w:val="auto"/>
        </w:rPr>
        <w:t>Use Case Report</w:t>
      </w:r>
      <w:bookmarkEnd w:id="24"/>
      <w:r w:rsidR="00FD2326" w:rsidRPr="0061162A">
        <w:rPr>
          <w:rFonts w:ascii="Times New Roman" w:hAnsi="Times New Roman" w:cs="Times New Roman"/>
          <w:sz w:val="24"/>
          <w:szCs w:val="24"/>
        </w:rPr>
        <w:t xml:space="preserve"> </w:t>
      </w:r>
    </w:p>
    <w:p w:rsidR="00630BF1" w:rsidRPr="0061162A" w:rsidRDefault="00630BF1" w:rsidP="00B52546">
      <w:pPr>
        <w:pStyle w:val="ListParagraph"/>
        <w:spacing w:line="360" w:lineRule="auto"/>
        <w:ind w:left="1224"/>
        <w:rPr>
          <w:rFonts w:ascii="Times New Roman" w:hAnsi="Times New Roman" w:cs="Times New Roman"/>
          <w:sz w:val="24"/>
          <w:szCs w:val="24"/>
        </w:rPr>
      </w:pPr>
    </w:p>
    <w:p w:rsidR="00630BF1" w:rsidRPr="0061162A" w:rsidRDefault="00630BF1" w:rsidP="00B52546">
      <w:pPr>
        <w:pStyle w:val="ListParagraph"/>
        <w:numPr>
          <w:ilvl w:val="1"/>
          <w:numId w:val="37"/>
        </w:numPr>
        <w:spacing w:line="360" w:lineRule="auto"/>
        <w:ind w:left="360"/>
        <w:rPr>
          <w:rFonts w:ascii="Times New Roman" w:hAnsi="Times New Roman" w:cs="Times New Roman"/>
          <w:b/>
          <w:caps/>
          <w:sz w:val="24"/>
          <w:szCs w:val="24"/>
        </w:rPr>
      </w:pPr>
      <w:bookmarkStart w:id="25" w:name="_Toc505103586"/>
      <w:r w:rsidRPr="0061162A">
        <w:rPr>
          <w:rStyle w:val="Heading2Char"/>
          <w:rFonts w:ascii="Times New Roman" w:hAnsi="Times New Roman" w:cs="Times New Roman"/>
          <w:b/>
          <w:caps/>
          <w:color w:val="auto"/>
          <w:sz w:val="24"/>
          <w:szCs w:val="24"/>
        </w:rPr>
        <w:t>Design Specifications</w:t>
      </w:r>
      <w:bookmarkEnd w:id="25"/>
      <w:r w:rsidR="00FD2326" w:rsidRPr="0061162A">
        <w:rPr>
          <w:rFonts w:ascii="Times New Roman" w:hAnsi="Times New Roman" w:cs="Times New Roman"/>
          <w:b/>
          <w:caps/>
          <w:sz w:val="24"/>
          <w:szCs w:val="24"/>
        </w:rPr>
        <w:t xml:space="preserve"> </w:t>
      </w:r>
    </w:p>
    <w:p w:rsidR="00630BF1" w:rsidRPr="00B1028F" w:rsidRDefault="00630BF1" w:rsidP="00B52546">
      <w:pPr>
        <w:pStyle w:val="ListParagraph"/>
        <w:numPr>
          <w:ilvl w:val="2"/>
          <w:numId w:val="37"/>
        </w:numPr>
        <w:spacing w:line="360" w:lineRule="auto"/>
        <w:rPr>
          <w:rFonts w:ascii="Times New Roman" w:hAnsi="Times New Roman" w:cs="Times New Roman"/>
          <w:sz w:val="24"/>
          <w:szCs w:val="24"/>
        </w:rPr>
      </w:pPr>
      <w:bookmarkStart w:id="26" w:name="_Toc505103587"/>
      <w:r w:rsidRPr="00B1028F">
        <w:rPr>
          <w:rStyle w:val="Heading3Char"/>
          <w:rFonts w:ascii="Times New Roman" w:hAnsi="Times New Roman" w:cs="Times New Roman"/>
          <w:color w:val="auto"/>
        </w:rPr>
        <w:t>Activity Diagram</w:t>
      </w:r>
      <w:bookmarkEnd w:id="26"/>
      <w:r w:rsidRPr="00B1028F">
        <w:rPr>
          <w:rFonts w:ascii="Times New Roman" w:hAnsi="Times New Roman" w:cs="Times New Roman"/>
          <w:sz w:val="24"/>
          <w:szCs w:val="24"/>
        </w:rPr>
        <w:t xml:space="preserve"> (per use case)</w:t>
      </w:r>
    </w:p>
    <w:p w:rsidR="00630BF1" w:rsidRPr="00B1028F" w:rsidRDefault="00630BF1" w:rsidP="00B52546">
      <w:pPr>
        <w:pStyle w:val="ListParagraph"/>
        <w:numPr>
          <w:ilvl w:val="2"/>
          <w:numId w:val="37"/>
        </w:numPr>
        <w:spacing w:line="360" w:lineRule="auto"/>
        <w:rPr>
          <w:rFonts w:ascii="Times New Roman" w:hAnsi="Times New Roman" w:cs="Times New Roman"/>
          <w:sz w:val="24"/>
          <w:szCs w:val="24"/>
        </w:rPr>
      </w:pPr>
      <w:bookmarkStart w:id="27" w:name="_Toc505103588"/>
      <w:r w:rsidRPr="00B1028F">
        <w:rPr>
          <w:rStyle w:val="Heading3Char"/>
          <w:rFonts w:ascii="Times New Roman" w:hAnsi="Times New Roman" w:cs="Times New Roman"/>
          <w:color w:val="auto"/>
        </w:rPr>
        <w:t>Class Diagram</w:t>
      </w:r>
      <w:bookmarkEnd w:id="27"/>
      <w:r w:rsidRPr="00B1028F">
        <w:rPr>
          <w:rFonts w:ascii="Times New Roman" w:hAnsi="Times New Roman" w:cs="Times New Roman"/>
          <w:sz w:val="24"/>
          <w:szCs w:val="24"/>
        </w:rPr>
        <w:t xml:space="preserve"> (per use case)</w:t>
      </w:r>
    </w:p>
    <w:p w:rsidR="00630BF1" w:rsidRPr="00B1028F" w:rsidRDefault="00630BF1" w:rsidP="00B52546">
      <w:pPr>
        <w:pStyle w:val="ListParagraph"/>
        <w:numPr>
          <w:ilvl w:val="2"/>
          <w:numId w:val="37"/>
        </w:numPr>
        <w:spacing w:line="360" w:lineRule="auto"/>
        <w:rPr>
          <w:rFonts w:ascii="Times New Roman" w:hAnsi="Times New Roman" w:cs="Times New Roman"/>
          <w:sz w:val="24"/>
          <w:szCs w:val="24"/>
        </w:rPr>
      </w:pPr>
      <w:bookmarkStart w:id="28" w:name="_Toc505103589"/>
      <w:r w:rsidRPr="00B1028F">
        <w:rPr>
          <w:rStyle w:val="Heading3Char"/>
          <w:rFonts w:ascii="Times New Roman" w:hAnsi="Times New Roman" w:cs="Times New Roman"/>
          <w:color w:val="auto"/>
        </w:rPr>
        <w:t>GUI Design</w:t>
      </w:r>
      <w:bookmarkEnd w:id="28"/>
      <w:r w:rsidRPr="00B1028F">
        <w:rPr>
          <w:rFonts w:ascii="Times New Roman" w:hAnsi="Times New Roman" w:cs="Times New Roman"/>
          <w:sz w:val="24"/>
          <w:szCs w:val="24"/>
        </w:rPr>
        <w:t xml:space="preserve"> (screen shots)</w:t>
      </w:r>
    </w:p>
    <w:p w:rsidR="00630BF1" w:rsidRPr="00B1028F" w:rsidRDefault="00630BF1" w:rsidP="00B52546">
      <w:pPr>
        <w:pStyle w:val="ListParagraph"/>
        <w:numPr>
          <w:ilvl w:val="2"/>
          <w:numId w:val="37"/>
        </w:numPr>
        <w:spacing w:line="360" w:lineRule="auto"/>
        <w:rPr>
          <w:rFonts w:ascii="Times New Roman" w:hAnsi="Times New Roman" w:cs="Times New Roman"/>
          <w:sz w:val="24"/>
          <w:szCs w:val="24"/>
        </w:rPr>
      </w:pPr>
      <w:bookmarkStart w:id="29" w:name="_Toc505103590"/>
      <w:r w:rsidRPr="00B1028F">
        <w:rPr>
          <w:rStyle w:val="Heading3Char"/>
          <w:rFonts w:ascii="Times New Roman" w:hAnsi="Times New Roman" w:cs="Times New Roman"/>
          <w:color w:val="auto"/>
        </w:rPr>
        <w:t>Database Schema</w:t>
      </w:r>
      <w:bookmarkEnd w:id="29"/>
      <w:r w:rsidR="00FD2326" w:rsidRPr="00B1028F">
        <w:rPr>
          <w:rFonts w:ascii="Times New Roman" w:hAnsi="Times New Roman" w:cs="Times New Roman"/>
          <w:sz w:val="24"/>
          <w:szCs w:val="24"/>
        </w:rPr>
        <w:t xml:space="preserve"> </w:t>
      </w:r>
    </w:p>
    <w:p w:rsidR="00630BF1" w:rsidRPr="00B1028F" w:rsidRDefault="00630BF1" w:rsidP="00B52546">
      <w:pPr>
        <w:pStyle w:val="ListParagraph"/>
        <w:numPr>
          <w:ilvl w:val="2"/>
          <w:numId w:val="37"/>
        </w:numPr>
        <w:spacing w:line="360" w:lineRule="auto"/>
        <w:rPr>
          <w:rFonts w:ascii="Times New Roman" w:hAnsi="Times New Roman" w:cs="Times New Roman"/>
          <w:sz w:val="24"/>
          <w:szCs w:val="24"/>
        </w:rPr>
      </w:pPr>
      <w:bookmarkStart w:id="30" w:name="_Toc505103591"/>
      <w:r w:rsidRPr="00B1028F">
        <w:rPr>
          <w:rStyle w:val="Heading3Char"/>
          <w:rFonts w:ascii="Times New Roman" w:hAnsi="Times New Roman" w:cs="Times New Roman"/>
          <w:color w:val="auto"/>
        </w:rPr>
        <w:t>Data Dictionary</w:t>
      </w:r>
      <w:bookmarkEnd w:id="30"/>
      <w:r w:rsidR="00FD2326" w:rsidRPr="00B1028F">
        <w:rPr>
          <w:rFonts w:ascii="Times New Roman" w:hAnsi="Times New Roman" w:cs="Times New Roman"/>
          <w:sz w:val="24"/>
          <w:szCs w:val="24"/>
        </w:rPr>
        <w:t xml:space="preserve"> </w:t>
      </w:r>
    </w:p>
    <w:p w:rsidR="00630BF1" w:rsidRPr="0061162A" w:rsidRDefault="00630BF1" w:rsidP="00B52546">
      <w:pPr>
        <w:pStyle w:val="ListParagraph"/>
        <w:spacing w:line="360" w:lineRule="auto"/>
        <w:ind w:left="1224"/>
        <w:rPr>
          <w:rFonts w:ascii="Times New Roman" w:hAnsi="Times New Roman" w:cs="Times New Roman"/>
          <w:sz w:val="24"/>
          <w:szCs w:val="24"/>
        </w:rPr>
      </w:pPr>
    </w:p>
    <w:p w:rsidR="00630BF1" w:rsidRPr="0061162A" w:rsidRDefault="00630BF1" w:rsidP="00B52546">
      <w:pPr>
        <w:pStyle w:val="ListParagraph"/>
        <w:numPr>
          <w:ilvl w:val="1"/>
          <w:numId w:val="37"/>
        </w:numPr>
        <w:spacing w:line="360" w:lineRule="auto"/>
        <w:ind w:left="360"/>
        <w:rPr>
          <w:rFonts w:ascii="Times New Roman" w:hAnsi="Times New Roman" w:cs="Times New Roman"/>
          <w:b/>
          <w:caps/>
          <w:sz w:val="24"/>
          <w:szCs w:val="24"/>
        </w:rPr>
      </w:pPr>
      <w:bookmarkStart w:id="31" w:name="_Toc505103592"/>
      <w:r w:rsidRPr="0061162A">
        <w:rPr>
          <w:rStyle w:val="Heading2Char"/>
          <w:rFonts w:ascii="Times New Roman" w:hAnsi="Times New Roman" w:cs="Times New Roman"/>
          <w:b/>
          <w:caps/>
          <w:color w:val="auto"/>
          <w:sz w:val="24"/>
          <w:szCs w:val="24"/>
        </w:rPr>
        <w:t>Development Methodology</w:t>
      </w:r>
      <w:bookmarkEnd w:id="31"/>
      <w:r w:rsidR="0061162A">
        <w:rPr>
          <w:rFonts w:ascii="Times New Roman" w:hAnsi="Times New Roman" w:cs="Times New Roman"/>
          <w:b/>
          <w:caps/>
          <w:sz w:val="24"/>
          <w:szCs w:val="24"/>
        </w:rPr>
        <w:t xml:space="preserve"> </w:t>
      </w:r>
    </w:p>
    <w:p w:rsidR="00630BF1" w:rsidRPr="0061162A" w:rsidRDefault="00630BF1" w:rsidP="00B1028F">
      <w:pPr>
        <w:pStyle w:val="ListParagraph"/>
        <w:numPr>
          <w:ilvl w:val="2"/>
          <w:numId w:val="37"/>
        </w:numPr>
        <w:spacing w:line="360" w:lineRule="auto"/>
        <w:ind w:left="1440" w:hanging="720"/>
        <w:rPr>
          <w:rFonts w:ascii="Times New Roman" w:hAnsi="Times New Roman" w:cs="Times New Roman"/>
          <w:sz w:val="24"/>
          <w:szCs w:val="24"/>
        </w:rPr>
      </w:pPr>
      <w:bookmarkStart w:id="32" w:name="_Toc505103593"/>
      <w:r w:rsidRPr="0061162A">
        <w:rPr>
          <w:rStyle w:val="Heading3Char"/>
          <w:rFonts w:ascii="Times New Roman" w:hAnsi="Times New Roman" w:cs="Times New Roman"/>
          <w:color w:val="auto"/>
        </w:rPr>
        <w:t>Process Model</w:t>
      </w:r>
      <w:bookmarkEnd w:id="32"/>
      <w:r w:rsidRPr="0061162A">
        <w:rPr>
          <w:rFonts w:ascii="Times New Roman" w:hAnsi="Times New Roman" w:cs="Times New Roman"/>
          <w:sz w:val="24"/>
          <w:szCs w:val="24"/>
        </w:rPr>
        <w:t xml:space="preserve"> – (waterfall, incremental, fountain, etc.)</w:t>
      </w:r>
    </w:p>
    <w:p w:rsidR="00FD2326" w:rsidRPr="0061162A" w:rsidRDefault="00630BF1" w:rsidP="00B1028F">
      <w:pPr>
        <w:pStyle w:val="ListParagraph"/>
        <w:numPr>
          <w:ilvl w:val="2"/>
          <w:numId w:val="37"/>
        </w:numPr>
        <w:spacing w:line="360" w:lineRule="auto"/>
        <w:ind w:left="1440" w:hanging="720"/>
        <w:rPr>
          <w:rFonts w:ascii="Times New Roman" w:hAnsi="Times New Roman" w:cs="Times New Roman"/>
          <w:sz w:val="24"/>
          <w:szCs w:val="24"/>
        </w:rPr>
      </w:pPr>
      <w:bookmarkStart w:id="33" w:name="_Toc505103594"/>
      <w:r w:rsidRPr="0061162A">
        <w:rPr>
          <w:rStyle w:val="Heading3Char"/>
          <w:rFonts w:ascii="Times New Roman" w:hAnsi="Times New Roman" w:cs="Times New Roman"/>
          <w:color w:val="auto"/>
        </w:rPr>
        <w:t>Development Tools</w:t>
      </w:r>
      <w:bookmarkEnd w:id="33"/>
      <w:r w:rsidRPr="0061162A">
        <w:rPr>
          <w:rFonts w:ascii="Times New Roman" w:hAnsi="Times New Roman" w:cs="Times New Roman"/>
          <w:sz w:val="24"/>
          <w:szCs w:val="24"/>
        </w:rPr>
        <w:t xml:space="preserve"> – (PLs, DBs, IDEs, frameworks, APIs, generators and other </w:t>
      </w:r>
      <w:proofErr w:type="spellStart"/>
      <w:r w:rsidRPr="0061162A">
        <w:rPr>
          <w:rFonts w:ascii="Times New Roman" w:hAnsi="Times New Roman" w:cs="Times New Roman"/>
          <w:sz w:val="24"/>
          <w:szCs w:val="24"/>
        </w:rPr>
        <w:t>dev’t</w:t>
      </w:r>
      <w:proofErr w:type="spellEnd"/>
      <w:r w:rsidRPr="0061162A">
        <w:rPr>
          <w:rFonts w:ascii="Times New Roman" w:hAnsi="Times New Roman" w:cs="Times New Roman"/>
          <w:sz w:val="24"/>
          <w:szCs w:val="24"/>
        </w:rPr>
        <w:t xml:space="preserve"> tools)</w:t>
      </w:r>
    </w:p>
    <w:p w:rsidR="00FD2326" w:rsidRPr="0061162A" w:rsidRDefault="00FD2326" w:rsidP="00FD2326">
      <w:pPr>
        <w:pStyle w:val="ListParagraph"/>
        <w:spacing w:line="360" w:lineRule="auto"/>
        <w:ind w:left="1224"/>
        <w:rPr>
          <w:rFonts w:ascii="Times New Roman" w:hAnsi="Times New Roman" w:cs="Times New Roman"/>
          <w:sz w:val="24"/>
          <w:szCs w:val="24"/>
        </w:rPr>
      </w:pPr>
    </w:p>
    <w:p w:rsidR="00630BF1" w:rsidRPr="0061162A" w:rsidRDefault="00630BF1" w:rsidP="00B52546">
      <w:pPr>
        <w:pStyle w:val="ListParagraph"/>
        <w:numPr>
          <w:ilvl w:val="1"/>
          <w:numId w:val="37"/>
        </w:numPr>
        <w:spacing w:line="360" w:lineRule="auto"/>
        <w:ind w:left="360"/>
        <w:rPr>
          <w:rFonts w:ascii="Times New Roman" w:hAnsi="Times New Roman" w:cs="Times New Roman"/>
          <w:sz w:val="24"/>
          <w:szCs w:val="24"/>
        </w:rPr>
      </w:pPr>
      <w:bookmarkStart w:id="34" w:name="_Toc505103595"/>
      <w:r w:rsidRPr="0061162A">
        <w:rPr>
          <w:rStyle w:val="Heading2Char"/>
          <w:rFonts w:ascii="Times New Roman" w:hAnsi="Times New Roman" w:cs="Times New Roman"/>
          <w:b/>
          <w:caps/>
          <w:color w:val="auto"/>
          <w:sz w:val="24"/>
          <w:szCs w:val="24"/>
        </w:rPr>
        <w:t>Test Methodology/Procedures</w:t>
      </w:r>
      <w:bookmarkEnd w:id="34"/>
      <w:r w:rsidRPr="0061162A">
        <w:rPr>
          <w:rFonts w:ascii="Times New Roman" w:hAnsi="Times New Roman" w:cs="Times New Roman"/>
          <w:sz w:val="24"/>
          <w:szCs w:val="24"/>
        </w:rPr>
        <w:t xml:space="preserve"> – (testing technique, methods and procedures of development team)</w:t>
      </w:r>
    </w:p>
    <w:p w:rsidR="00FD2326" w:rsidRPr="0061162A" w:rsidRDefault="00FD2326" w:rsidP="00FD2326">
      <w:pPr>
        <w:pStyle w:val="ListParagraph"/>
        <w:spacing w:line="360" w:lineRule="auto"/>
        <w:ind w:left="360"/>
        <w:rPr>
          <w:rFonts w:ascii="Times New Roman" w:hAnsi="Times New Roman" w:cs="Times New Roman"/>
          <w:sz w:val="24"/>
          <w:szCs w:val="24"/>
        </w:rPr>
      </w:pPr>
    </w:p>
    <w:p w:rsidR="00630BF1" w:rsidRPr="0061162A" w:rsidRDefault="00630BF1" w:rsidP="00B52546">
      <w:pPr>
        <w:pStyle w:val="ListParagraph"/>
        <w:numPr>
          <w:ilvl w:val="1"/>
          <w:numId w:val="37"/>
        </w:numPr>
        <w:spacing w:line="360" w:lineRule="auto"/>
        <w:ind w:left="360"/>
        <w:rPr>
          <w:rFonts w:ascii="Times New Roman" w:hAnsi="Times New Roman" w:cs="Times New Roman"/>
          <w:sz w:val="24"/>
          <w:szCs w:val="24"/>
        </w:rPr>
      </w:pPr>
      <w:bookmarkStart w:id="35" w:name="_Toc505103596"/>
      <w:r w:rsidRPr="0061162A">
        <w:rPr>
          <w:rStyle w:val="Heading2Char"/>
          <w:rFonts w:ascii="Times New Roman" w:hAnsi="Times New Roman" w:cs="Times New Roman"/>
          <w:b/>
          <w:caps/>
          <w:color w:val="auto"/>
          <w:sz w:val="24"/>
          <w:szCs w:val="24"/>
        </w:rPr>
        <w:t>System Requirements</w:t>
      </w:r>
      <w:bookmarkEnd w:id="35"/>
      <w:r w:rsidRPr="0061162A">
        <w:rPr>
          <w:rFonts w:ascii="Times New Roman" w:hAnsi="Times New Roman" w:cs="Times New Roman"/>
          <w:sz w:val="24"/>
          <w:szCs w:val="24"/>
        </w:rPr>
        <w:t xml:space="preserve"> (hardware, software, other components for system implementation)</w:t>
      </w:r>
    </w:p>
    <w:p w:rsidR="00FD2326" w:rsidRPr="0061162A" w:rsidRDefault="00FD2326" w:rsidP="00FD2326">
      <w:pPr>
        <w:spacing w:line="360" w:lineRule="auto"/>
        <w:rPr>
          <w:rFonts w:ascii="Times New Roman" w:hAnsi="Times New Roman" w:cs="Times New Roman"/>
          <w:sz w:val="24"/>
          <w:szCs w:val="24"/>
        </w:rPr>
      </w:pPr>
    </w:p>
    <w:p w:rsidR="00630BF1" w:rsidRPr="0061162A" w:rsidRDefault="00630BF1" w:rsidP="00B52546">
      <w:pPr>
        <w:pStyle w:val="ListParagraph"/>
        <w:numPr>
          <w:ilvl w:val="1"/>
          <w:numId w:val="37"/>
        </w:numPr>
        <w:spacing w:line="360" w:lineRule="auto"/>
        <w:ind w:left="360"/>
        <w:rPr>
          <w:rFonts w:ascii="Times New Roman" w:hAnsi="Times New Roman" w:cs="Times New Roman"/>
          <w:sz w:val="24"/>
          <w:szCs w:val="24"/>
        </w:rPr>
      </w:pPr>
      <w:bookmarkStart w:id="36" w:name="_Toc505103597"/>
      <w:r w:rsidRPr="0061162A">
        <w:rPr>
          <w:rStyle w:val="Heading2Char"/>
          <w:rFonts w:ascii="Times New Roman" w:hAnsi="Times New Roman" w:cs="Times New Roman"/>
          <w:b/>
          <w:caps/>
          <w:color w:val="auto"/>
          <w:sz w:val="24"/>
          <w:szCs w:val="24"/>
        </w:rPr>
        <w:t>Quality Plan</w:t>
      </w:r>
      <w:bookmarkEnd w:id="36"/>
      <w:r w:rsidRPr="0061162A">
        <w:rPr>
          <w:rFonts w:ascii="Times New Roman" w:hAnsi="Times New Roman" w:cs="Times New Roman"/>
          <w:sz w:val="24"/>
          <w:szCs w:val="24"/>
        </w:rPr>
        <w:t xml:space="preserve"> – (procedure and instrument that will be considered in assessing the quality of the system i.e. ISO 9126, FURPS, etc.)</w:t>
      </w:r>
    </w:p>
    <w:p w:rsidR="00FD2326" w:rsidRPr="0061162A" w:rsidRDefault="00FD2326" w:rsidP="00FD2326">
      <w:pPr>
        <w:pStyle w:val="ListParagraph"/>
        <w:rPr>
          <w:rFonts w:ascii="Times New Roman" w:hAnsi="Times New Roman" w:cs="Times New Roman"/>
          <w:sz w:val="24"/>
          <w:szCs w:val="24"/>
        </w:rPr>
      </w:pPr>
    </w:p>
    <w:p w:rsidR="00FD2326" w:rsidRPr="0061162A" w:rsidRDefault="00FD2326" w:rsidP="00FD2326">
      <w:pPr>
        <w:pStyle w:val="ListParagraph"/>
        <w:spacing w:line="360" w:lineRule="auto"/>
        <w:ind w:left="360"/>
        <w:rPr>
          <w:rFonts w:ascii="Times New Roman" w:hAnsi="Times New Roman" w:cs="Times New Roman"/>
          <w:sz w:val="24"/>
          <w:szCs w:val="24"/>
        </w:rPr>
      </w:pPr>
    </w:p>
    <w:p w:rsidR="00F364BD" w:rsidRPr="0061162A" w:rsidRDefault="00630BF1" w:rsidP="00B52546">
      <w:pPr>
        <w:pStyle w:val="ListParagraph"/>
        <w:numPr>
          <w:ilvl w:val="1"/>
          <w:numId w:val="37"/>
        </w:numPr>
        <w:spacing w:line="360" w:lineRule="auto"/>
        <w:ind w:left="360"/>
        <w:rPr>
          <w:rFonts w:ascii="Times New Roman" w:hAnsi="Times New Roman" w:cs="Times New Roman"/>
          <w:sz w:val="24"/>
          <w:szCs w:val="24"/>
        </w:rPr>
      </w:pPr>
      <w:bookmarkStart w:id="37" w:name="_Toc505103598"/>
      <w:r w:rsidRPr="0061162A">
        <w:rPr>
          <w:rStyle w:val="Heading2Char"/>
          <w:rFonts w:ascii="Times New Roman" w:hAnsi="Times New Roman" w:cs="Times New Roman"/>
          <w:b/>
          <w:caps/>
          <w:color w:val="auto"/>
          <w:sz w:val="24"/>
          <w:szCs w:val="24"/>
        </w:rPr>
        <w:t>Evaluation Plan</w:t>
      </w:r>
      <w:bookmarkEnd w:id="37"/>
      <w:r w:rsidRPr="0061162A">
        <w:rPr>
          <w:rFonts w:ascii="Times New Roman" w:hAnsi="Times New Roman" w:cs="Times New Roman"/>
          <w:sz w:val="24"/>
          <w:szCs w:val="24"/>
        </w:rPr>
        <w:t xml:space="preserve"> - (specify schedule, procedure, and users for the evaluation of the system)</w:t>
      </w:r>
    </w:p>
    <w:p w:rsidR="00630BF1" w:rsidRPr="0061162A" w:rsidRDefault="00630BF1" w:rsidP="00B52546">
      <w:pPr>
        <w:spacing w:line="360" w:lineRule="auto"/>
        <w:rPr>
          <w:rFonts w:ascii="Times New Roman" w:hAnsi="Times New Roman" w:cs="Times New Roman"/>
          <w:b/>
          <w:sz w:val="24"/>
          <w:szCs w:val="24"/>
        </w:rPr>
      </w:pPr>
    </w:p>
    <w:p w:rsidR="00630BF1" w:rsidRDefault="00630BF1" w:rsidP="00B52546">
      <w:pPr>
        <w:spacing w:line="360" w:lineRule="auto"/>
        <w:rPr>
          <w:rFonts w:ascii="Times New Roman" w:hAnsi="Times New Roman" w:cs="Times New Roman"/>
          <w:b/>
          <w:sz w:val="24"/>
          <w:szCs w:val="24"/>
        </w:rPr>
      </w:pPr>
    </w:p>
    <w:p w:rsidR="0061162A" w:rsidRDefault="0061162A" w:rsidP="00B52546">
      <w:pPr>
        <w:spacing w:line="360" w:lineRule="auto"/>
        <w:rPr>
          <w:rFonts w:ascii="Times New Roman" w:hAnsi="Times New Roman" w:cs="Times New Roman"/>
          <w:b/>
          <w:sz w:val="24"/>
          <w:szCs w:val="24"/>
        </w:rPr>
      </w:pPr>
    </w:p>
    <w:p w:rsidR="0061162A" w:rsidRDefault="0061162A" w:rsidP="00B52546">
      <w:pPr>
        <w:spacing w:line="360" w:lineRule="auto"/>
        <w:rPr>
          <w:rFonts w:ascii="Times New Roman" w:hAnsi="Times New Roman" w:cs="Times New Roman"/>
          <w:b/>
          <w:sz w:val="24"/>
          <w:szCs w:val="24"/>
        </w:rPr>
      </w:pPr>
    </w:p>
    <w:p w:rsidR="0061162A" w:rsidRDefault="0061162A" w:rsidP="00B52546">
      <w:pPr>
        <w:spacing w:line="360" w:lineRule="auto"/>
        <w:rPr>
          <w:rFonts w:ascii="Times New Roman" w:hAnsi="Times New Roman" w:cs="Times New Roman"/>
          <w:b/>
          <w:sz w:val="24"/>
          <w:szCs w:val="24"/>
        </w:rPr>
      </w:pPr>
    </w:p>
    <w:p w:rsidR="0061162A" w:rsidRDefault="0061162A" w:rsidP="00B52546">
      <w:pPr>
        <w:spacing w:line="360" w:lineRule="auto"/>
        <w:rPr>
          <w:rFonts w:ascii="Times New Roman" w:hAnsi="Times New Roman" w:cs="Times New Roman"/>
          <w:b/>
          <w:sz w:val="24"/>
          <w:szCs w:val="24"/>
        </w:rPr>
      </w:pPr>
    </w:p>
    <w:p w:rsidR="0061162A" w:rsidRDefault="0061162A" w:rsidP="00B52546">
      <w:pPr>
        <w:spacing w:line="360" w:lineRule="auto"/>
        <w:rPr>
          <w:rFonts w:ascii="Times New Roman" w:hAnsi="Times New Roman" w:cs="Times New Roman"/>
          <w:b/>
          <w:sz w:val="24"/>
          <w:szCs w:val="24"/>
        </w:rPr>
      </w:pPr>
    </w:p>
    <w:p w:rsidR="0061162A" w:rsidRDefault="0061162A" w:rsidP="00B52546">
      <w:pPr>
        <w:spacing w:line="360" w:lineRule="auto"/>
        <w:rPr>
          <w:rFonts w:ascii="Times New Roman" w:hAnsi="Times New Roman" w:cs="Times New Roman"/>
          <w:b/>
          <w:sz w:val="24"/>
          <w:szCs w:val="24"/>
        </w:rPr>
      </w:pPr>
    </w:p>
    <w:p w:rsidR="0061162A" w:rsidRDefault="0061162A" w:rsidP="00B52546">
      <w:pPr>
        <w:spacing w:line="360" w:lineRule="auto"/>
        <w:rPr>
          <w:rFonts w:ascii="Times New Roman" w:hAnsi="Times New Roman" w:cs="Times New Roman"/>
          <w:b/>
          <w:sz w:val="24"/>
          <w:szCs w:val="24"/>
        </w:rPr>
      </w:pPr>
    </w:p>
    <w:p w:rsidR="0061162A" w:rsidRDefault="0061162A" w:rsidP="00B52546">
      <w:pPr>
        <w:spacing w:line="360" w:lineRule="auto"/>
        <w:rPr>
          <w:rFonts w:ascii="Times New Roman" w:hAnsi="Times New Roman" w:cs="Times New Roman"/>
          <w:b/>
          <w:sz w:val="24"/>
          <w:szCs w:val="24"/>
        </w:rPr>
      </w:pPr>
    </w:p>
    <w:p w:rsidR="0061162A" w:rsidRDefault="0061162A" w:rsidP="00B52546">
      <w:pPr>
        <w:spacing w:line="360" w:lineRule="auto"/>
        <w:rPr>
          <w:rFonts w:ascii="Times New Roman" w:hAnsi="Times New Roman" w:cs="Times New Roman"/>
          <w:b/>
          <w:sz w:val="24"/>
          <w:szCs w:val="24"/>
        </w:rPr>
      </w:pPr>
    </w:p>
    <w:p w:rsidR="0061162A" w:rsidRDefault="0061162A" w:rsidP="00B52546">
      <w:pPr>
        <w:spacing w:line="360" w:lineRule="auto"/>
        <w:rPr>
          <w:rFonts w:ascii="Times New Roman" w:hAnsi="Times New Roman" w:cs="Times New Roman"/>
          <w:b/>
          <w:sz w:val="24"/>
          <w:szCs w:val="24"/>
        </w:rPr>
      </w:pPr>
    </w:p>
    <w:p w:rsidR="0061162A" w:rsidRDefault="0061162A" w:rsidP="00B52546">
      <w:pPr>
        <w:spacing w:line="360" w:lineRule="auto"/>
        <w:rPr>
          <w:rFonts w:ascii="Times New Roman" w:hAnsi="Times New Roman" w:cs="Times New Roman"/>
          <w:b/>
          <w:sz w:val="24"/>
          <w:szCs w:val="24"/>
        </w:rPr>
      </w:pPr>
    </w:p>
    <w:p w:rsidR="0061162A" w:rsidRDefault="0061162A" w:rsidP="00B52546">
      <w:pPr>
        <w:spacing w:line="360" w:lineRule="auto"/>
        <w:rPr>
          <w:rFonts w:ascii="Times New Roman" w:hAnsi="Times New Roman" w:cs="Times New Roman"/>
          <w:b/>
          <w:sz w:val="24"/>
          <w:szCs w:val="24"/>
        </w:rPr>
      </w:pPr>
    </w:p>
    <w:p w:rsidR="0061162A" w:rsidRDefault="0061162A" w:rsidP="00B52546">
      <w:pPr>
        <w:spacing w:line="360" w:lineRule="auto"/>
        <w:rPr>
          <w:rFonts w:ascii="Times New Roman" w:hAnsi="Times New Roman" w:cs="Times New Roman"/>
          <w:b/>
          <w:sz w:val="24"/>
          <w:szCs w:val="24"/>
        </w:rPr>
      </w:pPr>
    </w:p>
    <w:p w:rsidR="0061162A" w:rsidRDefault="0061162A" w:rsidP="00B52546">
      <w:pPr>
        <w:spacing w:line="360" w:lineRule="auto"/>
        <w:rPr>
          <w:rFonts w:ascii="Times New Roman" w:hAnsi="Times New Roman" w:cs="Times New Roman"/>
          <w:b/>
          <w:sz w:val="24"/>
          <w:szCs w:val="24"/>
        </w:rPr>
      </w:pPr>
    </w:p>
    <w:p w:rsidR="0061162A" w:rsidRDefault="0061162A" w:rsidP="00B52546">
      <w:pPr>
        <w:spacing w:line="360" w:lineRule="auto"/>
        <w:rPr>
          <w:rFonts w:ascii="Times New Roman" w:hAnsi="Times New Roman" w:cs="Times New Roman"/>
          <w:b/>
          <w:sz w:val="24"/>
          <w:szCs w:val="24"/>
        </w:rPr>
      </w:pPr>
    </w:p>
    <w:p w:rsidR="0061162A" w:rsidRDefault="0061162A" w:rsidP="00B52546">
      <w:pPr>
        <w:spacing w:line="360" w:lineRule="auto"/>
        <w:rPr>
          <w:rFonts w:ascii="Times New Roman" w:hAnsi="Times New Roman" w:cs="Times New Roman"/>
          <w:b/>
          <w:sz w:val="24"/>
          <w:szCs w:val="24"/>
        </w:rPr>
      </w:pPr>
    </w:p>
    <w:p w:rsidR="0061162A" w:rsidRDefault="0061162A" w:rsidP="00B52546">
      <w:pPr>
        <w:spacing w:line="360" w:lineRule="auto"/>
        <w:rPr>
          <w:rFonts w:ascii="Times New Roman" w:hAnsi="Times New Roman" w:cs="Times New Roman"/>
          <w:b/>
          <w:sz w:val="24"/>
          <w:szCs w:val="24"/>
        </w:rPr>
      </w:pPr>
    </w:p>
    <w:p w:rsidR="0061162A" w:rsidRDefault="0061162A" w:rsidP="00B52546">
      <w:pPr>
        <w:spacing w:line="360" w:lineRule="auto"/>
        <w:rPr>
          <w:rFonts w:ascii="Times New Roman" w:hAnsi="Times New Roman" w:cs="Times New Roman"/>
          <w:b/>
          <w:sz w:val="24"/>
          <w:szCs w:val="24"/>
        </w:rPr>
      </w:pPr>
    </w:p>
    <w:p w:rsidR="0061162A" w:rsidRDefault="0061162A" w:rsidP="00B52546">
      <w:pPr>
        <w:spacing w:line="360" w:lineRule="auto"/>
        <w:rPr>
          <w:rFonts w:ascii="Times New Roman" w:hAnsi="Times New Roman" w:cs="Times New Roman"/>
          <w:b/>
          <w:sz w:val="24"/>
          <w:szCs w:val="24"/>
        </w:rPr>
      </w:pPr>
    </w:p>
    <w:p w:rsidR="0061162A" w:rsidRDefault="0061162A" w:rsidP="00B52546">
      <w:pPr>
        <w:spacing w:line="360" w:lineRule="auto"/>
        <w:rPr>
          <w:rFonts w:ascii="Times New Roman" w:hAnsi="Times New Roman" w:cs="Times New Roman"/>
          <w:b/>
          <w:sz w:val="24"/>
          <w:szCs w:val="24"/>
        </w:rPr>
      </w:pPr>
    </w:p>
    <w:p w:rsidR="0061162A" w:rsidRDefault="0061162A" w:rsidP="00B52546">
      <w:pPr>
        <w:spacing w:line="360" w:lineRule="auto"/>
        <w:rPr>
          <w:rFonts w:ascii="Times New Roman" w:hAnsi="Times New Roman" w:cs="Times New Roman"/>
          <w:b/>
          <w:sz w:val="24"/>
          <w:szCs w:val="24"/>
        </w:rPr>
      </w:pPr>
    </w:p>
    <w:p w:rsidR="0061162A" w:rsidRDefault="0061162A" w:rsidP="00B52546">
      <w:pPr>
        <w:spacing w:line="360" w:lineRule="auto"/>
        <w:rPr>
          <w:rFonts w:ascii="Times New Roman" w:hAnsi="Times New Roman" w:cs="Times New Roman"/>
          <w:b/>
          <w:sz w:val="24"/>
          <w:szCs w:val="24"/>
        </w:rPr>
      </w:pPr>
    </w:p>
    <w:p w:rsidR="0061162A" w:rsidRPr="0061162A" w:rsidRDefault="0061162A" w:rsidP="00B52546">
      <w:pPr>
        <w:spacing w:line="360" w:lineRule="auto"/>
        <w:rPr>
          <w:rFonts w:ascii="Times New Roman" w:hAnsi="Times New Roman" w:cs="Times New Roman"/>
          <w:b/>
          <w:sz w:val="24"/>
          <w:szCs w:val="24"/>
        </w:rPr>
      </w:pPr>
    </w:p>
    <w:p w:rsidR="00630BF1" w:rsidRPr="0061162A" w:rsidRDefault="00630BF1" w:rsidP="0061162A">
      <w:pPr>
        <w:pStyle w:val="Heading1"/>
        <w:jc w:val="center"/>
        <w:rPr>
          <w:rFonts w:ascii="Times New Roman" w:hAnsi="Times New Roman" w:cs="Times New Roman"/>
          <w:b/>
          <w:caps/>
        </w:rPr>
      </w:pPr>
      <w:bookmarkStart w:id="38" w:name="_Toc505103599"/>
      <w:r w:rsidRPr="0061162A">
        <w:rPr>
          <w:rFonts w:ascii="Times New Roman" w:hAnsi="Times New Roman" w:cs="Times New Roman"/>
          <w:b/>
          <w:caps/>
          <w:color w:val="auto"/>
          <w:sz w:val="28"/>
        </w:rPr>
        <w:t xml:space="preserve">Chapter 4 – </w:t>
      </w:r>
      <w:r w:rsidR="00F364BD" w:rsidRPr="0061162A">
        <w:rPr>
          <w:rFonts w:ascii="Times New Roman" w:hAnsi="Times New Roman" w:cs="Times New Roman"/>
          <w:b/>
          <w:caps/>
          <w:color w:val="auto"/>
          <w:sz w:val="28"/>
        </w:rPr>
        <w:t>Results</w:t>
      </w:r>
      <w:r w:rsidRPr="0061162A">
        <w:rPr>
          <w:rFonts w:ascii="Times New Roman" w:hAnsi="Times New Roman" w:cs="Times New Roman"/>
          <w:b/>
          <w:caps/>
          <w:color w:val="auto"/>
          <w:sz w:val="28"/>
        </w:rPr>
        <w:t xml:space="preserve"> </w:t>
      </w:r>
      <w:r w:rsidR="00F364BD" w:rsidRPr="0061162A">
        <w:rPr>
          <w:rFonts w:ascii="Times New Roman" w:hAnsi="Times New Roman" w:cs="Times New Roman"/>
          <w:b/>
          <w:caps/>
          <w:color w:val="auto"/>
          <w:sz w:val="28"/>
        </w:rPr>
        <w:t>and Discussion</w:t>
      </w:r>
      <w:bookmarkEnd w:id="38"/>
    </w:p>
    <w:p w:rsidR="0061162A" w:rsidRPr="0061162A" w:rsidRDefault="0061162A" w:rsidP="00B52546">
      <w:pPr>
        <w:spacing w:line="360" w:lineRule="auto"/>
        <w:rPr>
          <w:rFonts w:ascii="Times New Roman" w:hAnsi="Times New Roman" w:cs="Times New Roman"/>
          <w:b/>
          <w:sz w:val="24"/>
          <w:szCs w:val="24"/>
        </w:rPr>
      </w:pPr>
    </w:p>
    <w:p w:rsidR="00F364BD" w:rsidRPr="006B307E" w:rsidRDefault="00F364BD" w:rsidP="00B52546">
      <w:pPr>
        <w:spacing w:line="360" w:lineRule="auto"/>
        <w:rPr>
          <w:rFonts w:ascii="Times New Roman" w:hAnsi="Times New Roman" w:cs="Times New Roman"/>
          <w:sz w:val="24"/>
          <w:szCs w:val="24"/>
        </w:rPr>
      </w:pPr>
      <w:r w:rsidRPr="006B307E">
        <w:rPr>
          <w:rFonts w:ascii="Times New Roman" w:hAnsi="Times New Roman" w:cs="Times New Roman"/>
          <w:sz w:val="24"/>
          <w:szCs w:val="24"/>
        </w:rPr>
        <w:t>(</w:t>
      </w:r>
      <w:r w:rsidR="006B307E" w:rsidRPr="006B307E">
        <w:rPr>
          <w:rFonts w:ascii="Times New Roman" w:hAnsi="Times New Roman" w:cs="Times New Roman"/>
          <w:sz w:val="24"/>
          <w:szCs w:val="24"/>
        </w:rPr>
        <w:t>Discusses</w:t>
      </w:r>
      <w:r w:rsidRPr="006B307E">
        <w:rPr>
          <w:rFonts w:ascii="Times New Roman" w:hAnsi="Times New Roman" w:cs="Times New Roman"/>
          <w:sz w:val="24"/>
          <w:szCs w:val="24"/>
        </w:rPr>
        <w:t xml:space="preserve"> and explains results on evaluation of system and factors affecting the results)</w:t>
      </w:r>
    </w:p>
    <w:p w:rsidR="00F364BD" w:rsidRPr="0061162A" w:rsidRDefault="00F364BD"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F364BD" w:rsidP="0061162A">
      <w:pPr>
        <w:pStyle w:val="Heading1"/>
        <w:jc w:val="center"/>
        <w:rPr>
          <w:rFonts w:ascii="Times New Roman" w:hAnsi="Times New Roman" w:cs="Times New Roman"/>
          <w:b/>
          <w:caps/>
        </w:rPr>
      </w:pPr>
      <w:bookmarkStart w:id="39" w:name="_Toc505103600"/>
      <w:r w:rsidRPr="0061162A">
        <w:rPr>
          <w:rFonts w:ascii="Times New Roman" w:hAnsi="Times New Roman" w:cs="Times New Roman"/>
          <w:b/>
          <w:caps/>
          <w:color w:val="auto"/>
          <w:sz w:val="28"/>
        </w:rPr>
        <w:t>Chapter 5</w:t>
      </w:r>
      <w:r w:rsidR="00630BF1" w:rsidRPr="0061162A">
        <w:rPr>
          <w:rFonts w:ascii="Times New Roman" w:hAnsi="Times New Roman" w:cs="Times New Roman"/>
          <w:b/>
          <w:caps/>
          <w:color w:val="auto"/>
          <w:sz w:val="28"/>
        </w:rPr>
        <w:t xml:space="preserve"> – </w:t>
      </w:r>
      <w:r w:rsidRPr="0061162A">
        <w:rPr>
          <w:rFonts w:ascii="Times New Roman" w:hAnsi="Times New Roman" w:cs="Times New Roman"/>
          <w:b/>
          <w:caps/>
          <w:color w:val="auto"/>
          <w:sz w:val="28"/>
        </w:rPr>
        <w:t>Conclusions</w:t>
      </w:r>
      <w:r w:rsidR="00630BF1" w:rsidRPr="0061162A">
        <w:rPr>
          <w:rFonts w:ascii="Times New Roman" w:hAnsi="Times New Roman" w:cs="Times New Roman"/>
          <w:b/>
          <w:caps/>
          <w:color w:val="auto"/>
          <w:sz w:val="28"/>
        </w:rPr>
        <w:t xml:space="preserve"> </w:t>
      </w:r>
      <w:r w:rsidRPr="0061162A">
        <w:rPr>
          <w:rFonts w:ascii="Times New Roman" w:hAnsi="Times New Roman" w:cs="Times New Roman"/>
          <w:b/>
          <w:caps/>
          <w:color w:val="auto"/>
          <w:sz w:val="28"/>
        </w:rPr>
        <w:t>and Recommendations</w:t>
      </w:r>
      <w:bookmarkEnd w:id="39"/>
    </w:p>
    <w:p w:rsidR="0061162A" w:rsidRPr="0061162A" w:rsidRDefault="0061162A" w:rsidP="00B52546">
      <w:pPr>
        <w:spacing w:line="360" w:lineRule="auto"/>
        <w:rPr>
          <w:rFonts w:ascii="Times New Roman" w:hAnsi="Times New Roman" w:cs="Times New Roman"/>
          <w:b/>
          <w:sz w:val="24"/>
          <w:szCs w:val="24"/>
        </w:rPr>
      </w:pPr>
    </w:p>
    <w:p w:rsidR="00F364BD" w:rsidRPr="006B307E" w:rsidRDefault="006B307E" w:rsidP="00B52546">
      <w:pPr>
        <w:spacing w:line="360" w:lineRule="auto"/>
        <w:rPr>
          <w:rFonts w:ascii="Times New Roman" w:hAnsi="Times New Roman" w:cs="Times New Roman"/>
          <w:sz w:val="24"/>
          <w:szCs w:val="24"/>
        </w:rPr>
      </w:pPr>
      <w:r>
        <w:rPr>
          <w:rFonts w:ascii="Times New Roman" w:hAnsi="Times New Roman" w:cs="Times New Roman"/>
          <w:sz w:val="24"/>
          <w:szCs w:val="24"/>
        </w:rPr>
        <w:t>(P</w:t>
      </w:r>
      <w:r w:rsidR="00F364BD" w:rsidRPr="006B307E">
        <w:rPr>
          <w:rFonts w:ascii="Times New Roman" w:hAnsi="Times New Roman" w:cs="Times New Roman"/>
          <w:sz w:val="24"/>
          <w:szCs w:val="24"/>
        </w:rPr>
        <w:t>rovides conclusion based on results of evaluation and recommendation to future developers)</w:t>
      </w:r>
    </w:p>
    <w:p w:rsidR="00F364BD" w:rsidRPr="0061162A" w:rsidRDefault="00F364BD"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630BF1" w:rsidRPr="0061162A" w:rsidRDefault="00630BF1" w:rsidP="00B52546">
      <w:pPr>
        <w:spacing w:line="360" w:lineRule="auto"/>
        <w:rPr>
          <w:rFonts w:ascii="Times New Roman" w:hAnsi="Times New Roman" w:cs="Times New Roman"/>
          <w:b/>
          <w:sz w:val="24"/>
          <w:szCs w:val="24"/>
        </w:rPr>
      </w:pPr>
    </w:p>
    <w:p w:rsidR="00B52546" w:rsidRPr="0061162A" w:rsidRDefault="00B52546" w:rsidP="00B52546">
      <w:pPr>
        <w:spacing w:line="360" w:lineRule="auto"/>
        <w:rPr>
          <w:rFonts w:ascii="Times New Roman" w:hAnsi="Times New Roman" w:cs="Times New Roman"/>
          <w:b/>
          <w:caps/>
          <w:sz w:val="24"/>
          <w:szCs w:val="24"/>
        </w:rPr>
      </w:pPr>
    </w:p>
    <w:p w:rsidR="00B52546" w:rsidRPr="0061162A" w:rsidRDefault="00B52546" w:rsidP="00B52546">
      <w:pPr>
        <w:spacing w:line="360" w:lineRule="auto"/>
        <w:rPr>
          <w:rFonts w:ascii="Times New Roman" w:hAnsi="Times New Roman" w:cs="Times New Roman"/>
          <w:b/>
          <w:caps/>
          <w:sz w:val="24"/>
          <w:szCs w:val="24"/>
        </w:rPr>
      </w:pPr>
    </w:p>
    <w:p w:rsidR="00B52546" w:rsidRPr="0061162A" w:rsidRDefault="00B52546" w:rsidP="00B52546">
      <w:pPr>
        <w:spacing w:line="360" w:lineRule="auto"/>
        <w:rPr>
          <w:rFonts w:ascii="Times New Roman" w:hAnsi="Times New Roman" w:cs="Times New Roman"/>
          <w:b/>
          <w:caps/>
          <w:sz w:val="24"/>
          <w:szCs w:val="24"/>
        </w:rPr>
      </w:pPr>
    </w:p>
    <w:p w:rsidR="00B52546" w:rsidRPr="0061162A" w:rsidRDefault="00B52546" w:rsidP="00B52546">
      <w:pPr>
        <w:spacing w:line="360" w:lineRule="auto"/>
        <w:rPr>
          <w:rFonts w:ascii="Times New Roman" w:hAnsi="Times New Roman" w:cs="Times New Roman"/>
          <w:b/>
          <w:caps/>
          <w:sz w:val="24"/>
          <w:szCs w:val="24"/>
        </w:rPr>
      </w:pPr>
    </w:p>
    <w:p w:rsidR="00292D48" w:rsidRDefault="00292D48" w:rsidP="00292D48">
      <w:pPr>
        <w:rPr>
          <w:rFonts w:ascii="Times New Roman" w:hAnsi="Times New Roman" w:cs="Times New Roman"/>
          <w:sz w:val="28"/>
          <w:szCs w:val="24"/>
        </w:rPr>
      </w:pPr>
      <w:bookmarkStart w:id="40" w:name="_Toc505103602"/>
    </w:p>
    <w:p w:rsidR="00292D48" w:rsidRDefault="00292D48" w:rsidP="0074487D">
      <w:pPr>
        <w:spacing w:line="360" w:lineRule="auto"/>
        <w:jc w:val="center"/>
        <w:rPr>
          <w:rFonts w:ascii="Times New Roman" w:hAnsi="Times New Roman" w:cs="Times New Roman"/>
          <w:sz w:val="28"/>
          <w:szCs w:val="24"/>
        </w:rPr>
      </w:pPr>
    </w:p>
    <w:p w:rsidR="00292D48" w:rsidRDefault="00292D48" w:rsidP="0074487D">
      <w:pPr>
        <w:spacing w:line="360" w:lineRule="auto"/>
        <w:jc w:val="center"/>
        <w:rPr>
          <w:rFonts w:ascii="Times New Roman" w:hAnsi="Times New Roman" w:cs="Times New Roman"/>
          <w:sz w:val="28"/>
          <w:szCs w:val="24"/>
        </w:rPr>
      </w:pPr>
    </w:p>
    <w:p w:rsidR="00292D48" w:rsidRDefault="00292D48" w:rsidP="0074487D">
      <w:pPr>
        <w:spacing w:line="360" w:lineRule="auto"/>
        <w:jc w:val="center"/>
        <w:rPr>
          <w:rFonts w:ascii="Times New Roman" w:hAnsi="Times New Roman" w:cs="Times New Roman"/>
          <w:sz w:val="28"/>
          <w:szCs w:val="24"/>
        </w:rPr>
      </w:pPr>
    </w:p>
    <w:p w:rsidR="00292D48" w:rsidRDefault="00292D48" w:rsidP="0074487D">
      <w:pPr>
        <w:spacing w:line="360" w:lineRule="auto"/>
        <w:jc w:val="center"/>
        <w:rPr>
          <w:rFonts w:ascii="Times New Roman" w:hAnsi="Times New Roman" w:cs="Times New Roman"/>
          <w:sz w:val="28"/>
          <w:szCs w:val="24"/>
        </w:rPr>
      </w:pPr>
    </w:p>
    <w:p w:rsidR="00292D48" w:rsidRDefault="00292D48" w:rsidP="0074487D">
      <w:pPr>
        <w:spacing w:line="360" w:lineRule="auto"/>
        <w:jc w:val="center"/>
        <w:rPr>
          <w:rFonts w:ascii="Times New Roman" w:hAnsi="Times New Roman" w:cs="Times New Roman"/>
          <w:sz w:val="28"/>
          <w:szCs w:val="24"/>
        </w:rPr>
      </w:pPr>
    </w:p>
    <w:p w:rsidR="00292D48" w:rsidRDefault="00292D48" w:rsidP="0074487D">
      <w:pPr>
        <w:spacing w:line="360" w:lineRule="auto"/>
        <w:jc w:val="center"/>
        <w:rPr>
          <w:rFonts w:ascii="Times New Roman" w:hAnsi="Times New Roman" w:cs="Times New Roman"/>
          <w:sz w:val="28"/>
          <w:szCs w:val="24"/>
        </w:rPr>
      </w:pPr>
    </w:p>
    <w:p w:rsidR="00292D48" w:rsidRDefault="00292D48" w:rsidP="0074487D">
      <w:pPr>
        <w:spacing w:line="360" w:lineRule="auto"/>
        <w:jc w:val="center"/>
        <w:rPr>
          <w:rFonts w:ascii="Times New Roman" w:hAnsi="Times New Roman" w:cs="Times New Roman"/>
          <w:sz w:val="28"/>
          <w:szCs w:val="24"/>
        </w:rPr>
      </w:pPr>
    </w:p>
    <w:p w:rsidR="00292D48" w:rsidRDefault="00292D48" w:rsidP="00292D48">
      <w:pPr>
        <w:jc w:val="center"/>
        <w:rPr>
          <w:rFonts w:ascii="Times New Roman" w:hAnsi="Times New Roman" w:cs="Times New Roman"/>
          <w:b/>
          <w:sz w:val="28"/>
          <w:szCs w:val="24"/>
        </w:rPr>
      </w:pPr>
    </w:p>
    <w:p w:rsidR="00292D48" w:rsidRDefault="00292D48" w:rsidP="00292D48">
      <w:pPr>
        <w:jc w:val="center"/>
        <w:rPr>
          <w:rFonts w:ascii="Times New Roman" w:hAnsi="Times New Roman" w:cs="Times New Roman"/>
          <w:b/>
          <w:sz w:val="28"/>
          <w:szCs w:val="24"/>
        </w:rPr>
      </w:pPr>
    </w:p>
    <w:p w:rsidR="00292D48" w:rsidRDefault="00292D48" w:rsidP="00292D48">
      <w:pPr>
        <w:jc w:val="center"/>
        <w:rPr>
          <w:rFonts w:ascii="Times New Roman" w:hAnsi="Times New Roman" w:cs="Times New Roman"/>
          <w:b/>
          <w:sz w:val="28"/>
          <w:szCs w:val="24"/>
        </w:rPr>
      </w:pPr>
    </w:p>
    <w:p w:rsidR="00292D48" w:rsidRPr="00292D48" w:rsidRDefault="00292D48" w:rsidP="00292D48">
      <w:pPr>
        <w:jc w:val="center"/>
        <w:rPr>
          <w:rFonts w:ascii="Times New Roman" w:hAnsi="Times New Roman" w:cs="Times New Roman"/>
          <w:b/>
          <w:sz w:val="28"/>
          <w:szCs w:val="24"/>
        </w:rPr>
      </w:pPr>
      <w:r w:rsidRPr="00292D48">
        <w:rPr>
          <w:rFonts w:ascii="Times New Roman" w:hAnsi="Times New Roman" w:cs="Times New Roman"/>
          <w:b/>
          <w:sz w:val="28"/>
          <w:szCs w:val="24"/>
        </w:rPr>
        <w:t xml:space="preserve">APPENDICES </w:t>
      </w:r>
      <w:r w:rsidRPr="00292D48">
        <w:rPr>
          <w:rFonts w:ascii="Times New Roman" w:hAnsi="Times New Roman" w:cs="Times New Roman"/>
          <w:b/>
          <w:sz w:val="28"/>
          <w:szCs w:val="24"/>
        </w:rPr>
        <w:br w:type="page"/>
      </w:r>
    </w:p>
    <w:p w:rsidR="00F364BD" w:rsidRPr="00D310E8" w:rsidRDefault="0074487D" w:rsidP="0074487D">
      <w:pPr>
        <w:spacing w:line="360" w:lineRule="auto"/>
        <w:jc w:val="center"/>
        <w:rPr>
          <w:rFonts w:ascii="Times New Roman" w:hAnsi="Times New Roman" w:cs="Times New Roman"/>
          <w:sz w:val="28"/>
          <w:szCs w:val="24"/>
        </w:rPr>
      </w:pPr>
      <w:r w:rsidRPr="00D310E8">
        <w:rPr>
          <w:rFonts w:ascii="Times New Roman" w:hAnsi="Times New Roman" w:cs="Times New Roman"/>
          <w:sz w:val="28"/>
          <w:szCs w:val="24"/>
        </w:rPr>
        <w:lastRenderedPageBreak/>
        <w:t>APPEND</w:t>
      </w:r>
      <w:bookmarkEnd w:id="40"/>
      <w:r w:rsidRPr="00D310E8">
        <w:rPr>
          <w:rFonts w:ascii="Times New Roman" w:hAnsi="Times New Roman" w:cs="Times New Roman"/>
          <w:sz w:val="28"/>
          <w:szCs w:val="24"/>
        </w:rPr>
        <w:t>IX A</w:t>
      </w:r>
    </w:p>
    <w:p w:rsidR="002C05CE" w:rsidRPr="00D310E8" w:rsidRDefault="0074487D" w:rsidP="0074487D">
      <w:pPr>
        <w:spacing w:line="360" w:lineRule="auto"/>
        <w:jc w:val="center"/>
        <w:rPr>
          <w:rFonts w:ascii="Times New Roman" w:hAnsi="Times New Roman" w:cs="Times New Roman"/>
          <w:b/>
          <w:sz w:val="28"/>
          <w:szCs w:val="24"/>
        </w:rPr>
      </w:pPr>
      <w:r w:rsidRPr="00D310E8">
        <w:rPr>
          <w:rFonts w:ascii="Times New Roman" w:hAnsi="Times New Roman" w:cs="Times New Roman"/>
          <w:b/>
          <w:sz w:val="28"/>
          <w:szCs w:val="24"/>
        </w:rPr>
        <w:t>DATA GATHERING INSTRUMENT</w:t>
      </w:r>
    </w:p>
    <w:p w:rsidR="0074487D" w:rsidRDefault="0074487D" w:rsidP="0074487D">
      <w:pPr>
        <w:spacing w:line="360" w:lineRule="auto"/>
        <w:jc w:val="center"/>
        <w:rPr>
          <w:rFonts w:ascii="Times New Roman" w:hAnsi="Times New Roman" w:cs="Times New Roman"/>
          <w:sz w:val="24"/>
          <w:szCs w:val="24"/>
        </w:rPr>
      </w:pPr>
      <w:r>
        <w:rPr>
          <w:rFonts w:ascii="Times New Roman" w:hAnsi="Times New Roman" w:cs="Times New Roman"/>
          <w:sz w:val="24"/>
          <w:szCs w:val="24"/>
        </w:rPr>
        <w:t>(include pictures as proof)</w:t>
      </w:r>
    </w:p>
    <w:p w:rsidR="0074487D" w:rsidRDefault="0074487D">
      <w:pPr>
        <w:rPr>
          <w:rFonts w:ascii="Times New Roman" w:hAnsi="Times New Roman" w:cs="Times New Roman"/>
          <w:sz w:val="24"/>
          <w:szCs w:val="24"/>
        </w:rPr>
      </w:pPr>
      <w:r>
        <w:rPr>
          <w:rFonts w:ascii="Times New Roman" w:hAnsi="Times New Roman" w:cs="Times New Roman"/>
          <w:sz w:val="24"/>
          <w:szCs w:val="24"/>
        </w:rPr>
        <w:br w:type="page"/>
      </w:r>
    </w:p>
    <w:p w:rsidR="0074487D" w:rsidRPr="00D310E8" w:rsidRDefault="0074487D" w:rsidP="0074487D">
      <w:pPr>
        <w:spacing w:line="360" w:lineRule="auto"/>
        <w:jc w:val="center"/>
        <w:rPr>
          <w:rFonts w:ascii="Times New Roman" w:hAnsi="Times New Roman" w:cs="Times New Roman"/>
          <w:sz w:val="28"/>
          <w:szCs w:val="24"/>
        </w:rPr>
      </w:pPr>
      <w:r w:rsidRPr="00D310E8">
        <w:rPr>
          <w:rFonts w:ascii="Times New Roman" w:hAnsi="Times New Roman" w:cs="Times New Roman"/>
          <w:sz w:val="28"/>
          <w:szCs w:val="24"/>
        </w:rPr>
        <w:lastRenderedPageBreak/>
        <w:t>APPENDIX B</w:t>
      </w:r>
    </w:p>
    <w:p w:rsidR="002C05CE" w:rsidRPr="00D310E8" w:rsidRDefault="0074487D" w:rsidP="0074487D">
      <w:pPr>
        <w:spacing w:line="360" w:lineRule="auto"/>
        <w:jc w:val="center"/>
        <w:rPr>
          <w:rFonts w:ascii="Times New Roman" w:hAnsi="Times New Roman" w:cs="Times New Roman"/>
          <w:b/>
          <w:sz w:val="28"/>
          <w:szCs w:val="24"/>
        </w:rPr>
      </w:pPr>
      <w:r w:rsidRPr="00D310E8">
        <w:rPr>
          <w:rFonts w:ascii="Times New Roman" w:hAnsi="Times New Roman" w:cs="Times New Roman"/>
          <w:b/>
          <w:sz w:val="28"/>
          <w:szCs w:val="24"/>
        </w:rPr>
        <w:t>CLIENT FORMS AND REPORTS</w:t>
      </w:r>
    </w:p>
    <w:p w:rsidR="0074487D" w:rsidRDefault="0074487D" w:rsidP="002C05CE">
      <w:pPr>
        <w:spacing w:line="360" w:lineRule="auto"/>
        <w:rPr>
          <w:rFonts w:ascii="Times New Roman" w:hAnsi="Times New Roman" w:cs="Times New Roman"/>
          <w:sz w:val="24"/>
          <w:szCs w:val="24"/>
        </w:rPr>
      </w:pPr>
    </w:p>
    <w:p w:rsidR="0074487D" w:rsidRDefault="0074487D">
      <w:pPr>
        <w:rPr>
          <w:rFonts w:ascii="Times New Roman" w:hAnsi="Times New Roman" w:cs="Times New Roman"/>
          <w:sz w:val="24"/>
          <w:szCs w:val="24"/>
        </w:rPr>
      </w:pPr>
      <w:r>
        <w:rPr>
          <w:rFonts w:ascii="Times New Roman" w:hAnsi="Times New Roman" w:cs="Times New Roman"/>
          <w:sz w:val="24"/>
          <w:szCs w:val="24"/>
        </w:rPr>
        <w:br w:type="page"/>
      </w:r>
    </w:p>
    <w:p w:rsidR="0074487D" w:rsidRPr="00D310E8" w:rsidRDefault="0074487D" w:rsidP="0074487D">
      <w:pPr>
        <w:spacing w:line="360" w:lineRule="auto"/>
        <w:jc w:val="center"/>
        <w:rPr>
          <w:rFonts w:ascii="Times New Roman" w:hAnsi="Times New Roman" w:cs="Times New Roman"/>
          <w:sz w:val="28"/>
          <w:szCs w:val="24"/>
        </w:rPr>
      </w:pPr>
      <w:r w:rsidRPr="00D310E8">
        <w:rPr>
          <w:rFonts w:ascii="Times New Roman" w:hAnsi="Times New Roman" w:cs="Times New Roman"/>
          <w:sz w:val="28"/>
          <w:szCs w:val="24"/>
        </w:rPr>
        <w:lastRenderedPageBreak/>
        <w:t>APPENDIX C</w:t>
      </w:r>
    </w:p>
    <w:p w:rsidR="002C05CE" w:rsidRPr="00D310E8" w:rsidRDefault="0074487D" w:rsidP="0074487D">
      <w:pPr>
        <w:spacing w:line="360" w:lineRule="auto"/>
        <w:jc w:val="center"/>
        <w:rPr>
          <w:rFonts w:ascii="Times New Roman" w:hAnsi="Times New Roman" w:cs="Times New Roman"/>
          <w:b/>
          <w:sz w:val="24"/>
          <w:szCs w:val="24"/>
        </w:rPr>
      </w:pPr>
      <w:r w:rsidRPr="00D310E8">
        <w:rPr>
          <w:rFonts w:ascii="Times New Roman" w:hAnsi="Times New Roman" w:cs="Times New Roman"/>
          <w:b/>
          <w:sz w:val="28"/>
          <w:szCs w:val="24"/>
        </w:rPr>
        <w:t>EVALUATION TOOL, TEST DOCUMENTS AND TEST RESULTS</w:t>
      </w:r>
    </w:p>
    <w:p w:rsidR="0074487D" w:rsidRDefault="0074487D" w:rsidP="002C05CE">
      <w:pPr>
        <w:spacing w:line="360" w:lineRule="auto"/>
        <w:rPr>
          <w:rFonts w:ascii="Times New Roman" w:hAnsi="Times New Roman" w:cs="Times New Roman"/>
          <w:sz w:val="24"/>
          <w:szCs w:val="24"/>
        </w:rPr>
      </w:pPr>
    </w:p>
    <w:p w:rsidR="0074487D" w:rsidRDefault="0074487D" w:rsidP="002C05CE">
      <w:pPr>
        <w:spacing w:line="360" w:lineRule="auto"/>
        <w:rPr>
          <w:rFonts w:ascii="Times New Roman" w:hAnsi="Times New Roman" w:cs="Times New Roman"/>
          <w:sz w:val="24"/>
          <w:szCs w:val="24"/>
        </w:rPr>
      </w:pPr>
    </w:p>
    <w:p w:rsidR="0074487D" w:rsidRDefault="0074487D">
      <w:pPr>
        <w:rPr>
          <w:rFonts w:ascii="Times New Roman" w:hAnsi="Times New Roman" w:cs="Times New Roman"/>
          <w:sz w:val="24"/>
          <w:szCs w:val="24"/>
        </w:rPr>
      </w:pPr>
      <w:r>
        <w:rPr>
          <w:rFonts w:ascii="Times New Roman" w:hAnsi="Times New Roman" w:cs="Times New Roman"/>
          <w:sz w:val="24"/>
          <w:szCs w:val="24"/>
        </w:rPr>
        <w:br w:type="page"/>
      </w:r>
    </w:p>
    <w:p w:rsidR="0074487D" w:rsidRPr="00D310E8" w:rsidRDefault="0074487D" w:rsidP="0074487D">
      <w:pPr>
        <w:spacing w:line="360" w:lineRule="auto"/>
        <w:jc w:val="center"/>
        <w:rPr>
          <w:rFonts w:ascii="Times New Roman" w:hAnsi="Times New Roman" w:cs="Times New Roman"/>
          <w:sz w:val="24"/>
          <w:szCs w:val="24"/>
        </w:rPr>
      </w:pPr>
      <w:r w:rsidRPr="00D310E8">
        <w:rPr>
          <w:rFonts w:ascii="Times New Roman" w:hAnsi="Times New Roman" w:cs="Times New Roman"/>
          <w:sz w:val="28"/>
          <w:szCs w:val="24"/>
        </w:rPr>
        <w:lastRenderedPageBreak/>
        <w:t>APPENDIX D</w:t>
      </w:r>
    </w:p>
    <w:p w:rsidR="002C05CE" w:rsidRPr="00D310E8" w:rsidRDefault="0074487D" w:rsidP="0074487D">
      <w:pPr>
        <w:spacing w:line="360" w:lineRule="auto"/>
        <w:jc w:val="center"/>
        <w:rPr>
          <w:rFonts w:ascii="Times New Roman" w:hAnsi="Times New Roman" w:cs="Times New Roman"/>
          <w:b/>
          <w:sz w:val="28"/>
          <w:szCs w:val="24"/>
        </w:rPr>
      </w:pPr>
      <w:r w:rsidRPr="00D310E8">
        <w:rPr>
          <w:rFonts w:ascii="Times New Roman" w:hAnsi="Times New Roman" w:cs="Times New Roman"/>
          <w:b/>
          <w:sz w:val="28"/>
          <w:szCs w:val="24"/>
        </w:rPr>
        <w:t>USER'S MANUAL</w:t>
      </w:r>
    </w:p>
    <w:p w:rsidR="0074487D" w:rsidRDefault="0074487D">
      <w:pPr>
        <w:rPr>
          <w:rFonts w:ascii="Times New Roman" w:hAnsi="Times New Roman" w:cs="Times New Roman"/>
          <w:sz w:val="24"/>
          <w:szCs w:val="24"/>
        </w:rPr>
      </w:pPr>
      <w:r>
        <w:rPr>
          <w:rFonts w:ascii="Times New Roman" w:hAnsi="Times New Roman" w:cs="Times New Roman"/>
          <w:sz w:val="24"/>
          <w:szCs w:val="24"/>
        </w:rPr>
        <w:br w:type="page"/>
      </w:r>
    </w:p>
    <w:p w:rsidR="00D310E8" w:rsidRPr="00D310E8" w:rsidRDefault="00D310E8" w:rsidP="00D310E8">
      <w:pPr>
        <w:spacing w:line="360" w:lineRule="auto"/>
        <w:jc w:val="center"/>
        <w:rPr>
          <w:rFonts w:ascii="Times New Roman" w:hAnsi="Times New Roman" w:cs="Times New Roman"/>
          <w:sz w:val="24"/>
          <w:szCs w:val="24"/>
        </w:rPr>
      </w:pPr>
      <w:r>
        <w:rPr>
          <w:rFonts w:ascii="Times New Roman" w:hAnsi="Times New Roman" w:cs="Times New Roman"/>
          <w:sz w:val="28"/>
          <w:szCs w:val="24"/>
        </w:rPr>
        <w:lastRenderedPageBreak/>
        <w:t xml:space="preserve">APPENDIX </w:t>
      </w:r>
      <w:r w:rsidR="0074487D" w:rsidRPr="00D310E8">
        <w:rPr>
          <w:rFonts w:ascii="Times New Roman" w:hAnsi="Times New Roman" w:cs="Times New Roman"/>
          <w:sz w:val="28"/>
          <w:szCs w:val="24"/>
        </w:rPr>
        <w:t>E</w:t>
      </w:r>
    </w:p>
    <w:p w:rsidR="002C05CE" w:rsidRPr="00B95154" w:rsidRDefault="0074487D" w:rsidP="00D310E8">
      <w:pPr>
        <w:spacing w:line="360" w:lineRule="auto"/>
        <w:jc w:val="center"/>
        <w:rPr>
          <w:rFonts w:ascii="Times New Roman" w:hAnsi="Times New Roman" w:cs="Times New Roman"/>
          <w:b/>
          <w:sz w:val="28"/>
          <w:szCs w:val="24"/>
        </w:rPr>
      </w:pPr>
      <w:r w:rsidRPr="00B95154">
        <w:rPr>
          <w:rFonts w:ascii="Times New Roman" w:hAnsi="Times New Roman" w:cs="Times New Roman"/>
          <w:b/>
          <w:sz w:val="28"/>
          <w:szCs w:val="24"/>
        </w:rPr>
        <w:t xml:space="preserve">SAMPLE </w:t>
      </w:r>
      <w:r w:rsidR="00D310E8" w:rsidRPr="00B95154">
        <w:rPr>
          <w:rFonts w:ascii="Times New Roman" w:hAnsi="Times New Roman" w:cs="Times New Roman"/>
          <w:b/>
          <w:sz w:val="28"/>
          <w:szCs w:val="24"/>
        </w:rPr>
        <w:t xml:space="preserve">SYSTEM </w:t>
      </w:r>
      <w:r w:rsidRPr="00B95154">
        <w:rPr>
          <w:rFonts w:ascii="Times New Roman" w:hAnsi="Times New Roman" w:cs="Times New Roman"/>
          <w:b/>
          <w:sz w:val="28"/>
          <w:szCs w:val="24"/>
        </w:rPr>
        <w:t>GENERATED OUTPUTS</w:t>
      </w:r>
    </w:p>
    <w:p w:rsidR="00D310E8" w:rsidRDefault="00D310E8">
      <w:pPr>
        <w:rPr>
          <w:rFonts w:ascii="Times New Roman" w:hAnsi="Times New Roman" w:cs="Times New Roman"/>
          <w:sz w:val="24"/>
          <w:szCs w:val="24"/>
        </w:rPr>
      </w:pPr>
      <w:r>
        <w:rPr>
          <w:rFonts w:ascii="Times New Roman" w:hAnsi="Times New Roman" w:cs="Times New Roman"/>
          <w:sz w:val="24"/>
          <w:szCs w:val="24"/>
        </w:rPr>
        <w:br w:type="page"/>
      </w:r>
    </w:p>
    <w:p w:rsidR="00C65AB7" w:rsidRPr="00C65AB7" w:rsidRDefault="0074487D" w:rsidP="00C65AB7">
      <w:pPr>
        <w:spacing w:line="360" w:lineRule="auto"/>
        <w:jc w:val="center"/>
        <w:rPr>
          <w:rFonts w:ascii="Times New Roman" w:hAnsi="Times New Roman" w:cs="Times New Roman"/>
          <w:sz w:val="28"/>
          <w:szCs w:val="24"/>
        </w:rPr>
      </w:pPr>
      <w:r w:rsidRPr="00C65AB7">
        <w:rPr>
          <w:rFonts w:ascii="Times New Roman" w:hAnsi="Times New Roman" w:cs="Times New Roman"/>
          <w:sz w:val="28"/>
          <w:szCs w:val="24"/>
        </w:rPr>
        <w:lastRenderedPageBreak/>
        <w:t>APPENDIX</w:t>
      </w:r>
      <w:r w:rsidR="00C65AB7" w:rsidRPr="00C65AB7">
        <w:rPr>
          <w:rFonts w:ascii="Times New Roman" w:hAnsi="Times New Roman" w:cs="Times New Roman"/>
          <w:sz w:val="28"/>
          <w:szCs w:val="24"/>
        </w:rPr>
        <w:t xml:space="preserve"> </w:t>
      </w:r>
      <w:r w:rsidRPr="00C65AB7">
        <w:rPr>
          <w:rFonts w:ascii="Times New Roman" w:hAnsi="Times New Roman" w:cs="Times New Roman"/>
          <w:sz w:val="28"/>
          <w:szCs w:val="24"/>
        </w:rPr>
        <w:t>F</w:t>
      </w:r>
    </w:p>
    <w:p w:rsidR="002C05CE" w:rsidRPr="00C65AB7" w:rsidRDefault="00C754AD" w:rsidP="00C65AB7">
      <w:pPr>
        <w:jc w:val="center"/>
        <w:rPr>
          <w:b/>
        </w:rPr>
      </w:pPr>
      <w:r>
        <w:rPr>
          <w:rFonts w:ascii="Times New Roman" w:hAnsi="Times New Roman" w:cs="Times New Roman"/>
          <w:b/>
          <w:sz w:val="28"/>
          <w:szCs w:val="24"/>
        </w:rPr>
        <w:t>RESUME</w:t>
      </w:r>
    </w:p>
    <w:p w:rsidR="004858E7" w:rsidRDefault="00C65AB7" w:rsidP="00C65AB7">
      <w:pPr>
        <w:spacing w:line="360" w:lineRule="auto"/>
        <w:jc w:val="center"/>
        <w:rPr>
          <w:rFonts w:ascii="Times New Roman" w:hAnsi="Times New Roman" w:cs="Times New Roman"/>
          <w:b/>
          <w:caps/>
          <w:sz w:val="24"/>
          <w:szCs w:val="24"/>
        </w:rPr>
      </w:pPr>
      <w:r>
        <w:rPr>
          <w:rFonts w:ascii="Times New Roman" w:hAnsi="Times New Roman" w:cs="Times New Roman"/>
          <w:b/>
          <w:caps/>
          <w:sz w:val="24"/>
          <w:szCs w:val="24"/>
        </w:rPr>
        <w:t xml:space="preserve"> </w:t>
      </w:r>
    </w:p>
    <w:p w:rsidR="00C65AB7" w:rsidRDefault="00C754AD" w:rsidP="00C65AB7">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one page</w:t>
      </w:r>
      <w:proofErr w:type="gramEnd"/>
      <w:r>
        <w:rPr>
          <w:rFonts w:ascii="Times New Roman" w:hAnsi="Times New Roman" w:cs="Times New Roman"/>
          <w:sz w:val="24"/>
          <w:szCs w:val="24"/>
        </w:rPr>
        <w:t xml:space="preserve"> Resume</w:t>
      </w:r>
      <w:r w:rsidR="00C65AB7">
        <w:rPr>
          <w:rFonts w:ascii="Times New Roman" w:hAnsi="Times New Roman" w:cs="Times New Roman"/>
          <w:sz w:val="24"/>
          <w:szCs w:val="24"/>
        </w:rPr>
        <w:t xml:space="preserve"> of each member of the group in alphabetical order)</w:t>
      </w:r>
    </w:p>
    <w:p w:rsidR="00C65AB7" w:rsidRPr="00C65AB7" w:rsidRDefault="00C65AB7" w:rsidP="00C65AB7">
      <w:pPr>
        <w:spacing w:line="360" w:lineRule="auto"/>
        <w:jc w:val="center"/>
        <w:rPr>
          <w:rFonts w:ascii="Times New Roman" w:hAnsi="Times New Roman" w:cs="Times New Roman"/>
          <w:sz w:val="24"/>
          <w:szCs w:val="24"/>
        </w:rPr>
      </w:pPr>
    </w:p>
    <w:sectPr w:rsidR="00C65AB7" w:rsidRPr="00C65AB7" w:rsidSect="003B0C81">
      <w:headerReference w:type="even" r:id="rId13"/>
      <w:headerReference w:type="default" r:id="rId14"/>
      <w:footerReference w:type="even" r:id="rId15"/>
      <w:footerReference w:type="default" r:id="rId16"/>
      <w:headerReference w:type="first" r:id="rId17"/>
      <w:footerReference w:type="first" r:id="rId18"/>
      <w:pgSz w:w="12240" w:h="15840"/>
      <w:pgMar w:top="2160" w:right="1584" w:bottom="1584" w:left="1584"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4CA" w:rsidRDefault="007574CA" w:rsidP="00A73AE0">
      <w:r>
        <w:separator/>
      </w:r>
    </w:p>
  </w:endnote>
  <w:endnote w:type="continuationSeparator" w:id="0">
    <w:p w:rsidR="007574CA" w:rsidRDefault="007574CA" w:rsidP="00A73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1C2" w:rsidRDefault="001001C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CE2" w:rsidRDefault="00F364BD">
    <w:pPr>
      <w:pStyle w:val="Footer"/>
    </w:pPr>
    <w:r>
      <w:rPr>
        <w:rFonts w:ascii="Times New Roman" w:hAnsi="Times New Roman" w:cs="Times New Roman"/>
        <w:noProof/>
        <w:sz w:val="24"/>
        <w:lang w:val="en-PH" w:eastAsia="en-PH"/>
      </w:rPr>
      <mc:AlternateContent>
        <mc:Choice Requires="wps">
          <w:drawing>
            <wp:anchor distT="0" distB="0" distL="114300" distR="114300" simplePos="0" relativeHeight="251673600" behindDoc="0" locked="0" layoutInCell="1" allowOverlap="1" wp14:anchorId="3F0365E9" wp14:editId="006962F1">
              <wp:simplePos x="0" y="0"/>
              <wp:positionH relativeFrom="rightMargin">
                <wp:posOffset>10160</wp:posOffset>
              </wp:positionH>
              <wp:positionV relativeFrom="bottomMargin">
                <wp:posOffset>81442</wp:posOffset>
              </wp:positionV>
              <wp:extent cx="531495" cy="2971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53149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CE2" w:rsidRPr="009466F4" w:rsidRDefault="00BC0CE2" w:rsidP="00141015">
                          <w:pPr>
                            <w:jc w:val="center"/>
                            <w:rPr>
                              <w:rFonts w:ascii="Arial" w:hAnsi="Arial" w:cs="Arial"/>
                            </w:rPr>
                          </w:pPr>
                          <w:r w:rsidRPr="009466F4">
                            <w:rPr>
                              <w:rFonts w:ascii="Arial" w:hAnsi="Arial" w:cs="Arial"/>
                            </w:rPr>
                            <w:fldChar w:fldCharType="begin"/>
                          </w:r>
                          <w:r w:rsidRPr="009466F4">
                            <w:rPr>
                              <w:rFonts w:ascii="Arial" w:hAnsi="Arial" w:cs="Arial"/>
                            </w:rPr>
                            <w:instrText xml:space="preserve"> PAGE   \* MERGEFORMAT </w:instrText>
                          </w:r>
                          <w:r w:rsidRPr="009466F4">
                            <w:rPr>
                              <w:rFonts w:ascii="Arial" w:hAnsi="Arial" w:cs="Arial"/>
                            </w:rPr>
                            <w:fldChar w:fldCharType="separate"/>
                          </w:r>
                          <w:r w:rsidR="0075115D" w:rsidRPr="0075115D">
                            <w:rPr>
                              <w:rFonts w:ascii="Arial" w:hAnsi="Arial" w:cs="Arial"/>
                              <w:b/>
                              <w:bCs/>
                              <w:noProof/>
                            </w:rPr>
                            <w:t>5</w:t>
                          </w:r>
                          <w:r w:rsidRPr="009466F4">
                            <w:rPr>
                              <w:rFonts w:ascii="Arial" w:hAnsi="Arial" w:cs="Arial"/>
                              <w:b/>
                              <w:bCs/>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365E9" id="_x0000_t202" coordsize="21600,21600" o:spt="202" path="m,l,21600r21600,l21600,xe">
              <v:stroke joinstyle="miter"/>
              <v:path gradientshapeok="t" o:connecttype="rect"/>
            </v:shapetype>
            <v:shape id="Text Box 10" o:spid="_x0000_s1027" type="#_x0000_t202" style="position:absolute;margin-left:.8pt;margin-top:6.4pt;width:41.85pt;height:23.4pt;z-index:251673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" filled="f" stroked="f" strokeweight=".5pt">
              <v:textbox>
                <w:txbxContent>
                  <w:p w:rsidR="00BC0CE2" w:rsidRPr="009466F4" w:rsidRDefault="00BC0CE2" w:rsidP="00141015">
                    <w:pPr>
                      <w:jc w:val="center"/>
                      <w:rPr>
                        <w:rFonts w:ascii="Arial" w:hAnsi="Arial" w:cs="Arial"/>
                      </w:rPr>
                    </w:pPr>
                    <w:r w:rsidRPr="009466F4">
                      <w:rPr>
                        <w:rFonts w:ascii="Arial" w:hAnsi="Arial" w:cs="Arial"/>
                      </w:rPr>
                      <w:fldChar w:fldCharType="begin"/>
                    </w:r>
                    <w:r w:rsidRPr="009466F4">
                      <w:rPr>
                        <w:rFonts w:ascii="Arial" w:hAnsi="Arial" w:cs="Arial"/>
                      </w:rPr>
                      <w:instrText xml:space="preserve"> PAGE   \* MERGEFORMAT </w:instrText>
                    </w:r>
                    <w:r w:rsidRPr="009466F4">
                      <w:rPr>
                        <w:rFonts w:ascii="Arial" w:hAnsi="Arial" w:cs="Arial"/>
                      </w:rPr>
                      <w:fldChar w:fldCharType="separate"/>
                    </w:r>
                    <w:r w:rsidR="0075115D" w:rsidRPr="0075115D">
                      <w:rPr>
                        <w:rFonts w:ascii="Arial" w:hAnsi="Arial" w:cs="Arial"/>
                        <w:b/>
                        <w:bCs/>
                        <w:noProof/>
                      </w:rPr>
                      <w:t>5</w:t>
                    </w:r>
                    <w:r w:rsidRPr="009466F4">
                      <w:rPr>
                        <w:rFonts w:ascii="Arial" w:hAnsi="Arial" w:cs="Arial"/>
                        <w:b/>
                        <w:bCs/>
                        <w:noProof/>
                      </w:rPr>
                      <w:fldChar w:fldCharType="end"/>
                    </w:r>
                  </w:p>
                </w:txbxContent>
              </v:textbox>
              <w10:wrap anchorx="margin" anchory="margin"/>
            </v:shape>
          </w:pict>
        </mc:Fallback>
      </mc:AlternateContent>
    </w:r>
    <w:r w:rsidRPr="00A73AE0">
      <w:rPr>
        <w:rFonts w:ascii="Times New Roman" w:hAnsi="Times New Roman" w:cs="Times New Roman"/>
        <w:noProof/>
        <w:sz w:val="36"/>
        <w:lang w:val="en-PH" w:eastAsia="en-PH"/>
      </w:rPr>
      <mc:AlternateContent>
        <mc:Choice Requires="wps">
          <w:drawing>
            <wp:anchor distT="0" distB="0" distL="114300" distR="114300" simplePos="0" relativeHeight="251664384" behindDoc="0" locked="0" layoutInCell="1" allowOverlap="1" wp14:anchorId="49DCB814" wp14:editId="338EB78D">
              <wp:simplePos x="0" y="0"/>
              <wp:positionH relativeFrom="column">
                <wp:posOffset>-1144063</wp:posOffset>
              </wp:positionH>
              <wp:positionV relativeFrom="paragraph">
                <wp:posOffset>-286385</wp:posOffset>
              </wp:positionV>
              <wp:extent cx="8006316" cy="0"/>
              <wp:effectExtent l="0" t="0" r="33020" b="19050"/>
              <wp:wrapNone/>
              <wp:docPr id="4" name="Straight Connector 4"/>
              <wp:cNvGraphicFramePr/>
              <a:graphic xmlns:a="http://schemas.openxmlformats.org/drawingml/2006/main">
                <a:graphicData uri="http://schemas.microsoft.com/office/word/2010/wordprocessingShape">
                  <wps:wsp>
                    <wps:cNvCnPr/>
                    <wps:spPr>
                      <a:xfrm>
                        <a:off x="0" y="0"/>
                        <a:ext cx="8006316"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BCEC63" id="Straight Connector 4"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0.1pt,-22.55pt" to="540.3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" strokecolor="black [3213]" strokeweight="1.5pt">
              <v:stroke joinstyle="miter"/>
            </v:line>
          </w:pict>
        </mc:Fallback>
      </mc:AlternateContent>
    </w:r>
    <w:r w:rsidRPr="00A73AE0">
      <w:rPr>
        <w:rFonts w:ascii="Times New Roman" w:hAnsi="Times New Roman" w:cs="Times New Roman"/>
        <w:noProof/>
        <w:sz w:val="36"/>
        <w:lang w:val="en-PH" w:eastAsia="en-PH"/>
      </w:rPr>
      <mc:AlternateContent>
        <mc:Choice Requires="wps">
          <w:drawing>
            <wp:anchor distT="0" distB="0" distL="114300" distR="114300" simplePos="0" relativeHeight="251663360" behindDoc="0" locked="0" layoutInCell="1" allowOverlap="1" wp14:anchorId="05245F5D" wp14:editId="5F6B1CAB">
              <wp:simplePos x="0" y="0"/>
              <wp:positionH relativeFrom="column">
                <wp:posOffset>-1144063</wp:posOffset>
              </wp:positionH>
              <wp:positionV relativeFrom="paragraph">
                <wp:posOffset>-63101</wp:posOffset>
              </wp:positionV>
              <wp:extent cx="8006316" cy="0"/>
              <wp:effectExtent l="0" t="0" r="33020" b="19050"/>
              <wp:wrapNone/>
              <wp:docPr id="3" name="Straight Connector 3"/>
              <wp:cNvGraphicFramePr/>
              <a:graphic xmlns:a="http://schemas.openxmlformats.org/drawingml/2006/main">
                <a:graphicData uri="http://schemas.microsoft.com/office/word/2010/wordprocessingShape">
                  <wps:wsp>
                    <wps:cNvCnPr/>
                    <wps:spPr>
                      <a:xfrm>
                        <a:off x="0" y="0"/>
                        <a:ext cx="8006316"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EC6D4E"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0.1pt,-4.95pt" to="540.3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" strokecolor="black [3213]" strokeweight="1.5pt">
              <v:stroke joinstyle="miter"/>
            </v:line>
          </w:pict>
        </mc:Fallback>
      </mc:AlternateContent>
    </w:r>
    <w:r w:rsidR="009466F4">
      <w:rPr>
        <w:rFonts w:ascii="Times New Roman" w:hAnsi="Times New Roman" w:cs="Times New Roman"/>
        <w:noProof/>
        <w:sz w:val="24"/>
        <w:lang w:val="en-PH" w:eastAsia="en-PH"/>
      </w:rPr>
      <mc:AlternateContent>
        <mc:Choice Requires="wps">
          <w:drawing>
            <wp:anchor distT="0" distB="0" distL="114300" distR="114300" simplePos="0" relativeHeight="251671552" behindDoc="1" locked="0" layoutInCell="1" allowOverlap="1" wp14:anchorId="2B37BA91" wp14:editId="13FD1C7A">
              <wp:simplePos x="0" y="0"/>
              <wp:positionH relativeFrom="margin">
                <wp:align>left</wp:align>
              </wp:positionH>
              <wp:positionV relativeFrom="page">
                <wp:posOffset>9090837</wp:posOffset>
              </wp:positionV>
              <wp:extent cx="5932495" cy="323850"/>
              <wp:effectExtent l="0" t="0" r="0" b="0"/>
              <wp:wrapNone/>
              <wp:docPr id="9" name="Text Box 9"/>
              <wp:cNvGraphicFramePr/>
              <a:graphic xmlns:a="http://schemas.openxmlformats.org/drawingml/2006/main">
                <a:graphicData uri="http://schemas.microsoft.com/office/word/2010/wordprocessingShape">
                  <wps:wsp>
                    <wps:cNvSpPr txBox="1"/>
                    <wps:spPr>
                      <a:xfrm>
                        <a:off x="0" y="0"/>
                        <a:ext cx="593249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0CE2" w:rsidRPr="00CE7EF1" w:rsidRDefault="006B307E" w:rsidP="00D56C8A">
                          <w:pPr>
                            <w:jc w:val="center"/>
                            <w:rPr>
                              <w:b/>
                              <w:sz w:val="28"/>
                            </w:rPr>
                          </w:pPr>
                          <w:r>
                            <w:rPr>
                              <w:rFonts w:ascii="Times New Roman" w:hAnsi="Times New Roman" w:cs="Times New Roman"/>
                              <w:b/>
                              <w:sz w:val="30"/>
                            </w:rPr>
                            <w:t>CAPSTONE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7BA91" id="Text Box 9" o:spid="_x0000_s1028" type="#_x0000_t202" style="position:absolute;margin-left:0;margin-top:715.8pt;width:467.15pt;height:25.5pt;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" fillcolor="white [3201]" stroked="f" strokeweight=".5pt">
              <v:textbox>
                <w:txbxContent>
                  <w:p w:rsidR="00BC0CE2" w:rsidRPr="00CE7EF1" w:rsidRDefault="006B307E" w:rsidP="00D56C8A">
                    <w:pPr>
                      <w:jc w:val="center"/>
                      <w:rPr>
                        <w:b/>
                        <w:sz w:val="28"/>
                      </w:rPr>
                    </w:pPr>
                    <w:r>
                      <w:rPr>
                        <w:rFonts w:ascii="Times New Roman" w:hAnsi="Times New Roman" w:cs="Times New Roman"/>
                        <w:b/>
                        <w:sz w:val="30"/>
                      </w:rPr>
                      <w:t>CAPSTONE PROJECT</w:t>
                    </w:r>
                  </w:p>
                </w:txbxContent>
              </v:textbox>
              <w10:wrap anchorx="margin"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CE2" w:rsidRDefault="00F364BD">
    <w:pPr>
      <w:pStyle w:val="Footer"/>
    </w:pPr>
    <w:r w:rsidRPr="00503FE8">
      <w:rPr>
        <w:noProof/>
        <w:lang w:val="en-PH" w:eastAsia="en-PH"/>
      </w:rPr>
      <mc:AlternateContent>
        <mc:Choice Requires="wps">
          <w:drawing>
            <wp:anchor distT="0" distB="0" distL="114300" distR="114300" simplePos="0" relativeHeight="251678720" behindDoc="0" locked="0" layoutInCell="1" allowOverlap="1" wp14:anchorId="394CE3BC" wp14:editId="55C96874">
              <wp:simplePos x="0" y="0"/>
              <wp:positionH relativeFrom="column">
                <wp:posOffset>-1037738</wp:posOffset>
              </wp:positionH>
              <wp:positionV relativeFrom="paragraph">
                <wp:posOffset>-286385</wp:posOffset>
              </wp:positionV>
              <wp:extent cx="7846828" cy="0"/>
              <wp:effectExtent l="0" t="0" r="20955" b="19050"/>
              <wp:wrapNone/>
              <wp:docPr id="17" name="Straight Connector 17"/>
              <wp:cNvGraphicFramePr/>
              <a:graphic xmlns:a="http://schemas.openxmlformats.org/drawingml/2006/main">
                <a:graphicData uri="http://schemas.microsoft.com/office/word/2010/wordprocessingShape">
                  <wps:wsp>
                    <wps:cNvCnPr/>
                    <wps:spPr>
                      <a:xfrm>
                        <a:off x="0" y="0"/>
                        <a:ext cx="7846828"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F7701" id="Straight Connector 1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pt,-22.55pt" to="536.1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" strokecolor="black [3213]" strokeweight="1.5pt">
              <v:stroke joinstyle="miter"/>
            </v:line>
          </w:pict>
        </mc:Fallback>
      </mc:AlternateContent>
    </w:r>
    <w:r w:rsidRPr="00503FE8">
      <w:rPr>
        <w:noProof/>
        <w:lang w:val="en-PH" w:eastAsia="en-PH"/>
      </w:rPr>
      <mc:AlternateContent>
        <mc:Choice Requires="wps">
          <w:drawing>
            <wp:anchor distT="0" distB="0" distL="114300" distR="114300" simplePos="0" relativeHeight="251677696" behindDoc="0" locked="0" layoutInCell="1" allowOverlap="1" wp14:anchorId="0F6EC0E7" wp14:editId="26EB1FA2">
              <wp:simplePos x="0" y="0"/>
              <wp:positionH relativeFrom="column">
                <wp:posOffset>-1048371</wp:posOffset>
              </wp:positionH>
              <wp:positionV relativeFrom="paragraph">
                <wp:posOffset>-63101</wp:posOffset>
              </wp:positionV>
              <wp:extent cx="7857327" cy="0"/>
              <wp:effectExtent l="0" t="0" r="29845" b="19050"/>
              <wp:wrapNone/>
              <wp:docPr id="16" name="Straight Connector 16"/>
              <wp:cNvGraphicFramePr/>
              <a:graphic xmlns:a="http://schemas.openxmlformats.org/drawingml/2006/main">
                <a:graphicData uri="http://schemas.microsoft.com/office/word/2010/wordprocessingShape">
                  <wps:wsp>
                    <wps:cNvCnPr/>
                    <wps:spPr>
                      <a:xfrm>
                        <a:off x="0" y="0"/>
                        <a:ext cx="785732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B47AB1" id="Straight Connector 1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55pt,-4.95pt" to="536.1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" strokecolor="black [3213]" strokeweight="1.5pt">
              <v:stroke joinstyle="miter"/>
            </v:line>
          </w:pict>
        </mc:Fallback>
      </mc:AlternateContent>
    </w:r>
    <w:r w:rsidR="009466F4" w:rsidRPr="00503FE8">
      <w:rPr>
        <w:noProof/>
        <w:lang w:val="en-PH" w:eastAsia="en-PH"/>
      </w:rPr>
      <mc:AlternateContent>
        <mc:Choice Requires="wps">
          <w:drawing>
            <wp:anchor distT="0" distB="0" distL="114300" distR="114300" simplePos="0" relativeHeight="251682816" behindDoc="1" locked="0" layoutInCell="1" allowOverlap="1" wp14:anchorId="27325A15" wp14:editId="51B69D3D">
              <wp:simplePos x="0" y="0"/>
              <wp:positionH relativeFrom="column">
                <wp:posOffset>0</wp:posOffset>
              </wp:positionH>
              <wp:positionV relativeFrom="page">
                <wp:posOffset>9080500</wp:posOffset>
              </wp:positionV>
              <wp:extent cx="6267450" cy="3238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2674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001C2" w:rsidRPr="00CE7EF1" w:rsidRDefault="001001C2" w:rsidP="001001C2">
                          <w:pPr>
                            <w:jc w:val="center"/>
                            <w:rPr>
                              <w:b/>
                              <w:sz w:val="28"/>
                            </w:rPr>
                          </w:pPr>
                          <w:r>
                            <w:rPr>
                              <w:rFonts w:ascii="Times New Roman" w:hAnsi="Times New Roman" w:cs="Times New Roman"/>
                              <w:b/>
                              <w:sz w:val="30"/>
                            </w:rPr>
                            <w:t>CAPSTONE PROJECT</w:t>
                          </w:r>
                        </w:p>
                        <w:p w:rsidR="00BC0CE2" w:rsidRPr="00CE7EF1" w:rsidRDefault="00BC0CE2" w:rsidP="00503FE8">
                          <w:pPr>
                            <w:jc w:val="center"/>
                            <w:rPr>
                              <w:b/>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25A15" id="_x0000_t202" coordsize="21600,21600" o:spt="202" path="m,l,21600r21600,l21600,xe">
              <v:stroke joinstyle="miter"/>
              <v:path gradientshapeok="t" o:connecttype="rect"/>
            </v:shapetype>
            <v:shape id="Text Box 20" o:spid="_x0000_s1030" type="#_x0000_t202" style="position:absolute;margin-left:0;margin-top:715pt;width:493.5pt;height:25.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" fillcolor="white [3201]" stroked="f" strokeweight=".5pt">
              <v:textbox>
                <w:txbxContent>
                  <w:p w:rsidR="001001C2" w:rsidRPr="00CE7EF1" w:rsidRDefault="001001C2" w:rsidP="001001C2">
                    <w:pPr>
                      <w:jc w:val="center"/>
                      <w:rPr>
                        <w:b/>
                        <w:sz w:val="28"/>
                      </w:rPr>
                    </w:pPr>
                    <w:r>
                      <w:rPr>
                        <w:rFonts w:ascii="Times New Roman" w:hAnsi="Times New Roman" w:cs="Times New Roman"/>
                        <w:b/>
                        <w:sz w:val="30"/>
                      </w:rPr>
                      <w:t>CAPSTONE PROJECT</w:t>
                    </w:r>
                  </w:p>
                  <w:p w:rsidR="00BC0CE2" w:rsidRPr="00CE7EF1" w:rsidRDefault="00BC0CE2" w:rsidP="00503FE8">
                    <w:pPr>
                      <w:jc w:val="center"/>
                      <w:rPr>
                        <w:b/>
                        <w:sz w:val="28"/>
                      </w:rPr>
                    </w:pP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4CA" w:rsidRDefault="007574CA" w:rsidP="00A73AE0">
      <w:r>
        <w:separator/>
      </w:r>
    </w:p>
  </w:footnote>
  <w:footnote w:type="continuationSeparator" w:id="0">
    <w:p w:rsidR="007574CA" w:rsidRDefault="007574CA" w:rsidP="00A73AE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1C2" w:rsidRDefault="001001C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CE2" w:rsidRPr="00A73AE0" w:rsidRDefault="00F364BD">
    <w:pPr>
      <w:pStyle w:val="Header"/>
      <w:rPr>
        <w:rFonts w:ascii="Times New Roman" w:hAnsi="Times New Roman" w:cs="Times New Roman"/>
        <w:sz w:val="36"/>
      </w:rPr>
    </w:pPr>
    <w:r>
      <w:rPr>
        <w:rFonts w:ascii="Times New Roman" w:hAnsi="Times New Roman" w:cs="Times New Roman"/>
        <w:noProof/>
        <w:sz w:val="36"/>
        <w:lang w:val="en-PH" w:eastAsia="en-PH"/>
      </w:rPr>
      <mc:AlternateContent>
        <mc:Choice Requires="wps">
          <w:drawing>
            <wp:anchor distT="0" distB="0" distL="114300" distR="114300" simplePos="0" relativeHeight="251667456" behindDoc="0" locked="0" layoutInCell="1" allowOverlap="1" wp14:anchorId="5AC39C89" wp14:editId="1D590E23">
              <wp:simplePos x="0" y="0"/>
              <wp:positionH relativeFrom="column">
                <wp:posOffset>5841527</wp:posOffset>
              </wp:positionH>
              <wp:positionV relativeFrom="paragraph">
                <wp:posOffset>-499730</wp:posOffset>
              </wp:positionV>
              <wp:extent cx="0" cy="10260418"/>
              <wp:effectExtent l="0" t="0" r="19050" b="26670"/>
              <wp:wrapNone/>
              <wp:docPr id="6" name="Straight Connector 6"/>
              <wp:cNvGraphicFramePr/>
              <a:graphic xmlns:a="http://schemas.openxmlformats.org/drawingml/2006/main">
                <a:graphicData uri="http://schemas.microsoft.com/office/word/2010/wordprocessingShape">
                  <wps:wsp>
                    <wps:cNvCnPr/>
                    <wps:spPr>
                      <a:xfrm>
                        <a:off x="0" y="0"/>
                        <a:ext cx="0" cy="1026041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798514E" id="Straight Connector 6"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9.95pt,-39.35pt" to="459.95pt,7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" strokecolor="black [3213]" strokeweight="1.5pt">
              <v:stroke joinstyle="miter"/>
            </v:line>
          </w:pict>
        </mc:Fallback>
      </mc:AlternateContent>
    </w:r>
    <w:r>
      <w:rPr>
        <w:rFonts w:ascii="Times New Roman" w:hAnsi="Times New Roman" w:cs="Times New Roman"/>
        <w:noProof/>
        <w:sz w:val="36"/>
        <w:lang w:val="en-PH" w:eastAsia="en-PH"/>
      </w:rPr>
      <mc:AlternateContent>
        <mc:Choice Requires="wps">
          <w:drawing>
            <wp:anchor distT="0" distB="0" distL="114300" distR="114300" simplePos="0" relativeHeight="251665408" behindDoc="0" locked="0" layoutInCell="1" allowOverlap="1" wp14:anchorId="57065EB3" wp14:editId="2A6BE959">
              <wp:simplePos x="0" y="0"/>
              <wp:positionH relativeFrom="column">
                <wp:posOffset>-86833</wp:posOffset>
              </wp:positionH>
              <wp:positionV relativeFrom="paragraph">
                <wp:posOffset>-457200</wp:posOffset>
              </wp:positionV>
              <wp:extent cx="0" cy="1005840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1590A6"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85pt,-36pt" to="-6.8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" strokecolor="black [3213]" strokeweight="1.5pt">
              <v:stroke joinstyle="miter"/>
            </v:line>
          </w:pict>
        </mc:Fallback>
      </mc:AlternateContent>
    </w:r>
    <w:r w:rsidR="009466F4">
      <w:rPr>
        <w:rFonts w:ascii="Times New Roman" w:hAnsi="Times New Roman" w:cs="Times New Roman"/>
        <w:noProof/>
        <w:sz w:val="36"/>
        <w:lang w:val="en-PH" w:eastAsia="en-PH"/>
      </w:rPr>
      <w:drawing>
        <wp:anchor distT="0" distB="0" distL="114300" distR="114300" simplePos="0" relativeHeight="251669504" behindDoc="1" locked="0" layoutInCell="1" allowOverlap="1" wp14:anchorId="5645209B" wp14:editId="3500C562">
          <wp:simplePos x="0" y="0"/>
          <wp:positionH relativeFrom="margin">
            <wp:posOffset>2548890</wp:posOffset>
          </wp:positionH>
          <wp:positionV relativeFrom="page">
            <wp:posOffset>122717</wp:posOffset>
          </wp:positionV>
          <wp:extent cx="781050" cy="7810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UP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14:sizeRelH relativeFrom="margin">
            <wp14:pctWidth>0</wp14:pctWidth>
          </wp14:sizeRelH>
          <wp14:sizeRelV relativeFrom="margin">
            <wp14:pctHeight>0</wp14:pctHeight>
          </wp14:sizeRelV>
        </wp:anchor>
      </w:drawing>
    </w:r>
  </w:p>
  <w:p w:rsidR="00BC0CE2" w:rsidRDefault="009466F4" w:rsidP="00A73AE0">
    <w:pPr>
      <w:pStyle w:val="Header"/>
      <w:jc w:val="center"/>
      <w:rPr>
        <w:rFonts w:ascii="Times New Roman" w:hAnsi="Times New Roman" w:cs="Times New Roman"/>
        <w:sz w:val="24"/>
      </w:rPr>
    </w:pPr>
    <w:r>
      <w:rPr>
        <w:rFonts w:ascii="Times New Roman" w:hAnsi="Times New Roman" w:cs="Times New Roman"/>
        <w:noProof/>
        <w:sz w:val="24"/>
        <w:lang w:val="en-PH" w:eastAsia="en-PH"/>
      </w:rPr>
      <mc:AlternateContent>
        <mc:Choice Requires="wps">
          <w:drawing>
            <wp:anchor distT="0" distB="0" distL="114300" distR="114300" simplePos="0" relativeHeight="251668480" behindDoc="1" locked="0" layoutInCell="1" allowOverlap="1" wp14:anchorId="2628FA13" wp14:editId="0D0E79CE">
              <wp:simplePos x="0" y="0"/>
              <wp:positionH relativeFrom="margin">
                <wp:posOffset>-190500</wp:posOffset>
              </wp:positionH>
              <wp:positionV relativeFrom="topMargin">
                <wp:posOffset>911489</wp:posOffset>
              </wp:positionV>
              <wp:extent cx="6132830" cy="323850"/>
              <wp:effectExtent l="0" t="0" r="1270" b="0"/>
              <wp:wrapNone/>
              <wp:docPr id="7" name="Text Box 7"/>
              <wp:cNvGraphicFramePr/>
              <a:graphic xmlns:a="http://schemas.openxmlformats.org/drawingml/2006/main">
                <a:graphicData uri="http://schemas.microsoft.com/office/word/2010/wordprocessingShape">
                  <wps:wsp>
                    <wps:cNvSpPr txBox="1"/>
                    <wps:spPr>
                      <a:xfrm>
                        <a:off x="0" y="0"/>
                        <a:ext cx="613283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0CE2" w:rsidRDefault="00BC0CE2" w:rsidP="00A73AE0">
                          <w:pPr>
                            <w:jc w:val="center"/>
                          </w:pPr>
                          <w:r w:rsidRPr="00A73AE0">
                            <w:rPr>
                              <w:rFonts w:ascii="Times New Roman" w:hAnsi="Times New Roman" w:cs="Times New Roman"/>
                              <w:sz w:val="24"/>
                            </w:rPr>
                            <w:t>POLYTECHNIC UNIVERSITY OF THE PHILIPPINES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28FA13" id="_x0000_t202" coordsize="21600,21600" o:spt="202" path="m,l,21600r21600,l21600,xe">
              <v:stroke joinstyle="miter"/>
              <v:path gradientshapeok="t" o:connecttype="rect"/>
            </v:shapetype>
            <v:shape id="Text Box 7" o:spid="_x0000_s1026" type="#_x0000_t202" style="position:absolute;left:0;text-align:left;margin-left:-15pt;margin-top:71.75pt;width:482.9pt;height:25.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" fillcolor="white [3201]" stroked="f" strokeweight=".5pt">
              <v:textbox>
                <w:txbxContent>
                  <w:p w:rsidR="00BC0CE2" w:rsidRDefault="00BC0CE2" w:rsidP="00A73AE0">
                    <w:pPr>
                      <w:jc w:val="center"/>
                    </w:pPr>
                    <w:r w:rsidRPr="00A73AE0">
                      <w:rPr>
                        <w:rFonts w:ascii="Times New Roman" w:hAnsi="Times New Roman" w:cs="Times New Roman"/>
                        <w:sz w:val="24"/>
                      </w:rPr>
                      <w:t>POLYTECHNIC UNIVERSITY OF THE PHILIPPINES</w:t>
                    </w:r>
                  </w:p>
                </w:txbxContent>
              </v:textbox>
              <w10:wrap anchorx="margin" anchory="margin"/>
            </v:shape>
          </w:pict>
        </mc:Fallback>
      </mc:AlternateContent>
    </w:r>
    <w:r w:rsidRPr="00A73AE0">
      <w:rPr>
        <w:rFonts w:ascii="Times New Roman" w:hAnsi="Times New Roman" w:cs="Times New Roman"/>
        <w:noProof/>
        <w:sz w:val="36"/>
        <w:lang w:val="en-PH" w:eastAsia="en-PH"/>
      </w:rPr>
      <mc:AlternateContent>
        <mc:Choice Requires="wps">
          <w:drawing>
            <wp:anchor distT="0" distB="0" distL="114300" distR="114300" simplePos="0" relativeHeight="251661312" behindDoc="0" locked="0" layoutInCell="1" allowOverlap="1" wp14:anchorId="3A9522A5" wp14:editId="065EDECC">
              <wp:simplePos x="0" y="0"/>
              <wp:positionH relativeFrom="page">
                <wp:posOffset>0</wp:posOffset>
              </wp:positionH>
              <wp:positionV relativeFrom="paragraph">
                <wp:posOffset>197749</wp:posOffset>
              </wp:positionV>
              <wp:extent cx="77724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7724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BE127D" id="Straight Connector 2"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text" from="0,15.55pt" to="612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" strokecolor="black [3213]" strokeweight="1.5pt">
              <v:stroke joinstyle="miter"/>
              <w10:wrap anchorx="page"/>
            </v:line>
          </w:pict>
        </mc:Fallback>
      </mc:AlternateContent>
    </w:r>
  </w:p>
  <w:p w:rsidR="00BC0CE2" w:rsidRDefault="009466F4" w:rsidP="00A73AE0">
    <w:pPr>
      <w:pStyle w:val="Header"/>
      <w:jc w:val="center"/>
      <w:rPr>
        <w:rFonts w:ascii="Times New Roman" w:hAnsi="Times New Roman" w:cs="Times New Roman"/>
        <w:sz w:val="24"/>
      </w:rPr>
    </w:pPr>
    <w:r w:rsidRPr="00A73AE0">
      <w:rPr>
        <w:rFonts w:ascii="Times New Roman" w:hAnsi="Times New Roman" w:cs="Times New Roman"/>
        <w:noProof/>
        <w:sz w:val="24"/>
        <w:lang w:val="en-PH" w:eastAsia="en-PH"/>
      </w:rPr>
      <mc:AlternateContent>
        <mc:Choice Requires="wps">
          <w:drawing>
            <wp:anchor distT="0" distB="0" distL="114300" distR="114300" simplePos="0" relativeHeight="251659264" behindDoc="0" locked="0" layoutInCell="1" allowOverlap="1" wp14:anchorId="54707D3B" wp14:editId="7A81346B">
              <wp:simplePos x="0" y="0"/>
              <wp:positionH relativeFrom="column">
                <wp:posOffset>-1048370</wp:posOffset>
              </wp:positionH>
              <wp:positionV relativeFrom="paragraph">
                <wp:posOffset>242334</wp:posOffset>
              </wp:positionV>
              <wp:extent cx="7910623" cy="0"/>
              <wp:effectExtent l="0" t="0" r="33655" b="19050"/>
              <wp:wrapNone/>
              <wp:docPr id="1" name="Straight Connector 1"/>
              <wp:cNvGraphicFramePr/>
              <a:graphic xmlns:a="http://schemas.openxmlformats.org/drawingml/2006/main">
                <a:graphicData uri="http://schemas.microsoft.com/office/word/2010/wordprocessingShape">
                  <wps:wsp>
                    <wps:cNvCnPr/>
                    <wps:spPr>
                      <a:xfrm>
                        <a:off x="0" y="0"/>
                        <a:ext cx="791062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C619F5"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55pt,19.1pt" to="540.3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" strokecolor="black [3213]" strokeweight="1.5pt">
              <v:stroke joinstyle="miter"/>
            </v:line>
          </w:pict>
        </mc:Fallback>
      </mc:AlternateContent>
    </w:r>
  </w:p>
  <w:p w:rsidR="00BC0CE2" w:rsidRDefault="00BC0CE2" w:rsidP="00A73AE0">
    <w:pPr>
      <w:pStyle w:val="Header"/>
      <w:jc w:val="center"/>
      <w:rPr>
        <w:rFonts w:ascii="Times New Roman" w:hAnsi="Times New Roman" w:cs="Times New Roman"/>
        <w:sz w:val="24"/>
      </w:rPr>
    </w:pPr>
  </w:p>
  <w:p w:rsidR="00BC0CE2" w:rsidRPr="00A73AE0" w:rsidRDefault="00BC0CE2" w:rsidP="00A73AE0">
    <w:pPr>
      <w:pStyle w:val="Header"/>
      <w:jc w:val="center"/>
      <w:rPr>
        <w:rFonts w:ascii="Times New Roman" w:hAnsi="Times New Roman" w:cs="Times New Roman"/>
        <w:sz w:val="2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CE2" w:rsidRDefault="00F364BD">
    <w:pPr>
      <w:pStyle w:val="Header"/>
    </w:pPr>
    <w:r w:rsidRPr="00503FE8">
      <w:rPr>
        <w:noProof/>
        <w:lang w:val="en-PH" w:eastAsia="en-PH"/>
      </w:rPr>
      <mc:AlternateContent>
        <mc:Choice Requires="wps">
          <w:drawing>
            <wp:anchor distT="0" distB="0" distL="114300" distR="114300" simplePos="0" relativeHeight="251680768" behindDoc="0" locked="0" layoutInCell="1" allowOverlap="1" wp14:anchorId="030A74D6" wp14:editId="4330E279">
              <wp:simplePos x="0" y="0"/>
              <wp:positionH relativeFrom="column">
                <wp:posOffset>5858983</wp:posOffset>
              </wp:positionH>
              <wp:positionV relativeFrom="paragraph">
                <wp:posOffset>-447675</wp:posOffset>
              </wp:positionV>
              <wp:extent cx="0" cy="1005840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BFA59"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61.35pt,-35.25pt" to="461.35pt,7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" strokecolor="black [3213]" strokeweight="1.5pt">
              <v:stroke joinstyle="miter"/>
            </v:line>
          </w:pict>
        </mc:Fallback>
      </mc:AlternateContent>
    </w:r>
    <w:r w:rsidRPr="00503FE8">
      <w:rPr>
        <w:noProof/>
        <w:lang w:val="en-PH" w:eastAsia="en-PH"/>
      </w:rPr>
      <mc:AlternateContent>
        <mc:Choice Requires="wps">
          <w:drawing>
            <wp:anchor distT="0" distB="0" distL="114300" distR="114300" simplePos="0" relativeHeight="251679744" behindDoc="0" locked="0" layoutInCell="1" allowOverlap="1" wp14:anchorId="3DD20EE6" wp14:editId="3E9264FF">
              <wp:simplePos x="0" y="0"/>
              <wp:positionH relativeFrom="column">
                <wp:posOffset>-83982</wp:posOffset>
              </wp:positionH>
              <wp:positionV relativeFrom="paragraph">
                <wp:posOffset>-457200</wp:posOffset>
              </wp:positionV>
              <wp:extent cx="0" cy="1005840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0" cy="1005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2DBECA"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6.6pt,-36pt" to="-6.6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" strokecolor="black [3213]" strokeweight="1.5pt">
              <v:stroke joinstyle="miter"/>
            </v:line>
          </w:pict>
        </mc:Fallback>
      </mc:AlternateContent>
    </w:r>
    <w:r w:rsidR="009466F4" w:rsidRPr="00503FE8">
      <w:rPr>
        <w:noProof/>
        <w:lang w:val="en-PH" w:eastAsia="en-PH"/>
      </w:rPr>
      <w:drawing>
        <wp:anchor distT="0" distB="0" distL="114300" distR="114300" simplePos="0" relativeHeight="251681792" behindDoc="1" locked="0" layoutInCell="1" allowOverlap="1" wp14:anchorId="11396381" wp14:editId="61AB0FAC">
          <wp:simplePos x="0" y="0"/>
          <wp:positionH relativeFrom="column">
            <wp:posOffset>2612390</wp:posOffset>
          </wp:positionH>
          <wp:positionV relativeFrom="page">
            <wp:posOffset>123352</wp:posOffset>
          </wp:positionV>
          <wp:extent cx="781050" cy="7810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UP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14:sizeRelH relativeFrom="margin">
            <wp14:pctWidth>0</wp14:pctWidth>
          </wp14:sizeRelH>
          <wp14:sizeRelV relativeFrom="margin">
            <wp14:pctHeight>0</wp14:pctHeight>
          </wp14:sizeRelV>
        </wp:anchor>
      </w:drawing>
    </w:r>
    <w:r w:rsidR="009466F4" w:rsidRPr="00503FE8">
      <w:rPr>
        <w:noProof/>
        <w:lang w:val="en-PH" w:eastAsia="en-PH"/>
      </w:rPr>
      <mc:AlternateContent>
        <mc:Choice Requires="wps">
          <w:drawing>
            <wp:anchor distT="0" distB="0" distL="114300" distR="114300" simplePos="0" relativeHeight="251675648" behindDoc="0" locked="0" layoutInCell="1" allowOverlap="1" wp14:anchorId="7A852215" wp14:editId="60796F58">
              <wp:simplePos x="0" y="0"/>
              <wp:positionH relativeFrom="page">
                <wp:posOffset>-17252</wp:posOffset>
              </wp:positionH>
              <wp:positionV relativeFrom="paragraph">
                <wp:posOffset>690113</wp:posOffset>
              </wp:positionV>
              <wp:extent cx="7797908" cy="0"/>
              <wp:effectExtent l="0" t="0" r="31750" b="19050"/>
              <wp:wrapNone/>
              <wp:docPr id="12" name="Straight Connector 12"/>
              <wp:cNvGraphicFramePr/>
              <a:graphic xmlns:a="http://schemas.openxmlformats.org/drawingml/2006/main">
                <a:graphicData uri="http://schemas.microsoft.com/office/word/2010/wordprocessingShape">
                  <wps:wsp>
                    <wps:cNvCnPr/>
                    <wps:spPr>
                      <a:xfrm>
                        <a:off x="0" y="0"/>
                        <a:ext cx="7797908"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9B381A" id="Straight Connector 12" o:spid="_x0000_s1026" style="position:absolute;z-index:25167564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1.35pt,54.35pt" to="612.6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" strokecolor="black [3213]" strokeweight="1.5pt">
              <v:stroke joinstyle="miter"/>
              <w10:wrap anchorx="page"/>
            </v:line>
          </w:pict>
        </mc:Fallback>
      </mc:AlternateContent>
    </w:r>
    <w:r w:rsidR="009466F4" w:rsidRPr="00503FE8">
      <w:rPr>
        <w:noProof/>
        <w:lang w:val="en-PH" w:eastAsia="en-PH"/>
      </w:rPr>
      <mc:AlternateContent>
        <mc:Choice Requires="wps">
          <w:drawing>
            <wp:anchor distT="0" distB="0" distL="114300" distR="114300" simplePos="0" relativeHeight="251676672" behindDoc="0" locked="0" layoutInCell="1" allowOverlap="1" wp14:anchorId="2DB17C94" wp14:editId="0D050C0A">
              <wp:simplePos x="0" y="0"/>
              <wp:positionH relativeFrom="page">
                <wp:align>left</wp:align>
              </wp:positionH>
              <wp:positionV relativeFrom="paragraph">
                <wp:posOffset>457200</wp:posOffset>
              </wp:positionV>
              <wp:extent cx="7763774" cy="0"/>
              <wp:effectExtent l="0" t="0" r="27940" b="19050"/>
              <wp:wrapNone/>
              <wp:docPr id="13" name="Straight Connector 13"/>
              <wp:cNvGraphicFramePr/>
              <a:graphic xmlns:a="http://schemas.openxmlformats.org/drawingml/2006/main">
                <a:graphicData uri="http://schemas.microsoft.com/office/word/2010/wordprocessingShape">
                  <wps:wsp>
                    <wps:cNvCnPr/>
                    <wps:spPr>
                      <a:xfrm>
                        <a:off x="0" y="0"/>
                        <a:ext cx="776377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4F0370" id="Straight Connector 13" o:spid="_x0000_s1026" style="position:absolute;z-index:251676672;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 from="0,36pt" to="611.3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" strokecolor="black [3213]" strokeweight="1.5pt">
              <v:stroke joinstyle="miter"/>
              <w10:wrap anchorx="page"/>
            </v:line>
          </w:pict>
        </mc:Fallback>
      </mc:AlternateContent>
    </w:r>
    <w:r w:rsidR="009466F4">
      <w:rPr>
        <w:rFonts w:ascii="Times New Roman" w:hAnsi="Times New Roman" w:cs="Times New Roman"/>
        <w:noProof/>
        <w:sz w:val="24"/>
        <w:lang w:val="en-PH" w:eastAsia="en-PH"/>
      </w:rPr>
      <mc:AlternateContent>
        <mc:Choice Requires="wps">
          <w:drawing>
            <wp:anchor distT="0" distB="0" distL="114300" distR="114300" simplePos="0" relativeHeight="251685888" behindDoc="1" locked="0" layoutInCell="1" allowOverlap="1" wp14:anchorId="15ABA00C" wp14:editId="7427999D">
              <wp:simplePos x="0" y="0"/>
              <wp:positionH relativeFrom="margin">
                <wp:posOffset>19050</wp:posOffset>
              </wp:positionH>
              <wp:positionV relativeFrom="page">
                <wp:posOffset>913130</wp:posOffset>
              </wp:positionV>
              <wp:extent cx="5917565" cy="258445"/>
              <wp:effectExtent l="0" t="0" r="6985" b="8255"/>
              <wp:wrapNone/>
              <wp:docPr id="23" name="Text Box 23"/>
              <wp:cNvGraphicFramePr/>
              <a:graphic xmlns:a="http://schemas.openxmlformats.org/drawingml/2006/main">
                <a:graphicData uri="http://schemas.microsoft.com/office/word/2010/wordprocessingShape">
                  <wps:wsp>
                    <wps:cNvSpPr txBox="1"/>
                    <wps:spPr>
                      <a:xfrm>
                        <a:off x="0" y="0"/>
                        <a:ext cx="5917565" cy="2584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0CE2" w:rsidRDefault="00BC0CE2" w:rsidP="00503FE8">
                          <w:pPr>
                            <w:jc w:val="center"/>
                          </w:pPr>
                          <w:r w:rsidRPr="00A73AE0">
                            <w:rPr>
                              <w:rFonts w:ascii="Times New Roman" w:hAnsi="Times New Roman" w:cs="Times New Roman"/>
                              <w:sz w:val="24"/>
                            </w:rPr>
                            <w:t>POLYTECHNIC UNIVERSITY OF THE PHILIPPINES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ABA00C" id="_x0000_t202" coordsize="21600,21600" o:spt="202" path="m,l,21600r21600,l21600,xe">
              <v:stroke joinstyle="miter"/>
              <v:path gradientshapeok="t" o:connecttype="rect"/>
            </v:shapetype>
            <v:shape id="Text Box 23" o:spid="_x0000_s1029" type="#_x0000_t202" style="position:absolute;margin-left:1.5pt;margin-top:71.9pt;width:465.95pt;height:20.3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" fillcolor="white [3201]" stroked="f" strokeweight=".5pt">
              <v:textbox>
                <w:txbxContent>
                  <w:p w:rsidR="00BC0CE2" w:rsidRDefault="00BC0CE2" w:rsidP="00503FE8">
                    <w:pPr>
                      <w:jc w:val="center"/>
                    </w:pPr>
                    <w:r w:rsidRPr="00A73AE0">
                      <w:rPr>
                        <w:rFonts w:ascii="Times New Roman" w:hAnsi="Times New Roman" w:cs="Times New Roman"/>
                        <w:sz w:val="24"/>
                      </w:rPr>
                      <w:t>POLYTECHNIC UNIVERSITY OF THE PHILIPPINES</w:t>
                    </w: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A0367"/>
    <w:multiLevelType w:val="multilevel"/>
    <w:tmpl w:val="7D16422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097747"/>
    <w:multiLevelType w:val="hybridMultilevel"/>
    <w:tmpl w:val="3C86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F712424"/>
    <w:multiLevelType w:val="hybridMultilevel"/>
    <w:tmpl w:val="823A93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55F1FDE"/>
    <w:multiLevelType w:val="multilevel"/>
    <w:tmpl w:val="EEA496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9DF03DE"/>
    <w:multiLevelType w:val="hybridMultilevel"/>
    <w:tmpl w:val="163C3B68"/>
    <w:lvl w:ilvl="0" w:tplc="04090001">
      <w:start w:val="1"/>
      <w:numFmt w:val="bullet"/>
      <w:lvlText w:val=""/>
      <w:lvlJc w:val="left"/>
      <w:pPr>
        <w:ind w:left="2160" w:hanging="360"/>
      </w:pPr>
      <w:rPr>
        <w:rFonts w:ascii="Symbol" w:hAnsi="Symbol"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D500CD6"/>
    <w:multiLevelType w:val="multilevel"/>
    <w:tmpl w:val="D416D928"/>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078300E"/>
    <w:multiLevelType w:val="hybridMultilevel"/>
    <w:tmpl w:val="C54442F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30D93522"/>
    <w:multiLevelType w:val="hybridMultilevel"/>
    <w:tmpl w:val="E50CAE92"/>
    <w:lvl w:ilvl="0" w:tplc="006C6846">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69A6C92"/>
    <w:multiLevelType w:val="hybridMultilevel"/>
    <w:tmpl w:val="CAD4CE88"/>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5"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3D33A88"/>
    <w:multiLevelType w:val="hybridMultilevel"/>
    <w:tmpl w:val="79B46338"/>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5591935"/>
    <w:multiLevelType w:val="hybridMultilevel"/>
    <w:tmpl w:val="56684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4B140D07"/>
    <w:multiLevelType w:val="hybridMultilevel"/>
    <w:tmpl w:val="21ECA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B56478A"/>
    <w:multiLevelType w:val="hybridMultilevel"/>
    <w:tmpl w:val="722C8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62C85AAC"/>
    <w:multiLevelType w:val="multilevel"/>
    <w:tmpl w:val="D416D928"/>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B5271C0"/>
    <w:multiLevelType w:val="hybridMultilevel"/>
    <w:tmpl w:val="41E2E6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C9F6F61"/>
    <w:multiLevelType w:val="hybridMultilevel"/>
    <w:tmpl w:val="B276D074"/>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EFA47C5"/>
    <w:multiLevelType w:val="hybridMultilevel"/>
    <w:tmpl w:val="427261E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3AB35E3"/>
    <w:multiLevelType w:val="hybridMultilevel"/>
    <w:tmpl w:val="E6A0497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0"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1"/>
  </w:num>
  <w:num w:numId="2">
    <w:abstractNumId w:val="14"/>
  </w:num>
  <w:num w:numId="3">
    <w:abstractNumId w:val="11"/>
  </w:num>
  <w:num w:numId="4">
    <w:abstractNumId w:val="37"/>
  </w:num>
  <w:num w:numId="5">
    <w:abstractNumId w:val="17"/>
  </w:num>
  <w:num w:numId="6">
    <w:abstractNumId w:val="25"/>
  </w:num>
  <w:num w:numId="7">
    <w:abstractNumId w:val="2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21"/>
  </w:num>
  <w:num w:numId="20">
    <w:abstractNumId w:val="33"/>
  </w:num>
  <w:num w:numId="21">
    <w:abstractNumId w:val="27"/>
  </w:num>
  <w:num w:numId="22">
    <w:abstractNumId w:val="13"/>
  </w:num>
  <w:num w:numId="23">
    <w:abstractNumId w:val="40"/>
  </w:num>
  <w:num w:numId="24">
    <w:abstractNumId w:val="28"/>
  </w:num>
  <w:num w:numId="25">
    <w:abstractNumId w:val="23"/>
  </w:num>
  <w:num w:numId="26">
    <w:abstractNumId w:val="24"/>
  </w:num>
  <w:num w:numId="27">
    <w:abstractNumId w:val="39"/>
  </w:num>
  <w:num w:numId="28">
    <w:abstractNumId w:val="36"/>
  </w:num>
  <w:num w:numId="29">
    <w:abstractNumId w:val="26"/>
  </w:num>
  <w:num w:numId="30">
    <w:abstractNumId w:val="38"/>
  </w:num>
  <w:num w:numId="31">
    <w:abstractNumId w:val="19"/>
  </w:num>
  <w:num w:numId="32">
    <w:abstractNumId w:val="35"/>
  </w:num>
  <w:num w:numId="33">
    <w:abstractNumId w:val="15"/>
  </w:num>
  <w:num w:numId="34">
    <w:abstractNumId w:val="16"/>
  </w:num>
  <w:num w:numId="35">
    <w:abstractNumId w:val="30"/>
  </w:num>
  <w:num w:numId="36">
    <w:abstractNumId w:val="32"/>
  </w:num>
  <w:num w:numId="37">
    <w:abstractNumId w:val="10"/>
  </w:num>
  <w:num w:numId="38">
    <w:abstractNumId w:val="20"/>
  </w:num>
  <w:num w:numId="39">
    <w:abstractNumId w:val="34"/>
  </w:num>
  <w:num w:numId="40">
    <w:abstractNumId w:val="12"/>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AE0"/>
    <w:rsid w:val="00025F18"/>
    <w:rsid w:val="00031704"/>
    <w:rsid w:val="00060943"/>
    <w:rsid w:val="000A0FF6"/>
    <w:rsid w:val="000D62A5"/>
    <w:rsid w:val="001001C2"/>
    <w:rsid w:val="00114D9D"/>
    <w:rsid w:val="00124666"/>
    <w:rsid w:val="00141015"/>
    <w:rsid w:val="00165118"/>
    <w:rsid w:val="001D7F1A"/>
    <w:rsid w:val="001E12A5"/>
    <w:rsid w:val="001E59E7"/>
    <w:rsid w:val="00251DB5"/>
    <w:rsid w:val="002616EC"/>
    <w:rsid w:val="00266EE7"/>
    <w:rsid w:val="00283A99"/>
    <w:rsid w:val="00292D48"/>
    <w:rsid w:val="00295B0C"/>
    <w:rsid w:val="002C05CE"/>
    <w:rsid w:val="0030520C"/>
    <w:rsid w:val="00306223"/>
    <w:rsid w:val="0031340C"/>
    <w:rsid w:val="003B0C81"/>
    <w:rsid w:val="003F78C1"/>
    <w:rsid w:val="004301CD"/>
    <w:rsid w:val="0043673D"/>
    <w:rsid w:val="004858E7"/>
    <w:rsid w:val="004E776A"/>
    <w:rsid w:val="004F01F7"/>
    <w:rsid w:val="00503FE8"/>
    <w:rsid w:val="005118F7"/>
    <w:rsid w:val="005167EF"/>
    <w:rsid w:val="005332B8"/>
    <w:rsid w:val="0057612B"/>
    <w:rsid w:val="005B116D"/>
    <w:rsid w:val="005B4A1F"/>
    <w:rsid w:val="005F7BFB"/>
    <w:rsid w:val="0061162A"/>
    <w:rsid w:val="00630BB7"/>
    <w:rsid w:val="00630BF1"/>
    <w:rsid w:val="00645252"/>
    <w:rsid w:val="006831E1"/>
    <w:rsid w:val="00685838"/>
    <w:rsid w:val="006A21AE"/>
    <w:rsid w:val="006B307E"/>
    <w:rsid w:val="006D3D74"/>
    <w:rsid w:val="006E3212"/>
    <w:rsid w:val="006F0770"/>
    <w:rsid w:val="007277D4"/>
    <w:rsid w:val="007322E1"/>
    <w:rsid w:val="00737E2E"/>
    <w:rsid w:val="00741C9F"/>
    <w:rsid w:val="0074487D"/>
    <w:rsid w:val="0075115D"/>
    <w:rsid w:val="007574CA"/>
    <w:rsid w:val="00803664"/>
    <w:rsid w:val="00820679"/>
    <w:rsid w:val="0088368C"/>
    <w:rsid w:val="009045D0"/>
    <w:rsid w:val="00914EFD"/>
    <w:rsid w:val="0091648E"/>
    <w:rsid w:val="009466F4"/>
    <w:rsid w:val="009B3E98"/>
    <w:rsid w:val="00A73AE0"/>
    <w:rsid w:val="00A9204E"/>
    <w:rsid w:val="00A97E30"/>
    <w:rsid w:val="00AC23C8"/>
    <w:rsid w:val="00B1028F"/>
    <w:rsid w:val="00B115AA"/>
    <w:rsid w:val="00B20068"/>
    <w:rsid w:val="00B52546"/>
    <w:rsid w:val="00B737BD"/>
    <w:rsid w:val="00B95154"/>
    <w:rsid w:val="00BB0602"/>
    <w:rsid w:val="00BB6E85"/>
    <w:rsid w:val="00BC0CE2"/>
    <w:rsid w:val="00BF2287"/>
    <w:rsid w:val="00C60619"/>
    <w:rsid w:val="00C65AB7"/>
    <w:rsid w:val="00C754AD"/>
    <w:rsid w:val="00C9519F"/>
    <w:rsid w:val="00CB3EF9"/>
    <w:rsid w:val="00CE7EF1"/>
    <w:rsid w:val="00D21890"/>
    <w:rsid w:val="00D310E8"/>
    <w:rsid w:val="00D41E33"/>
    <w:rsid w:val="00D56593"/>
    <w:rsid w:val="00D56C8A"/>
    <w:rsid w:val="00DB5D34"/>
    <w:rsid w:val="00DD087E"/>
    <w:rsid w:val="00DD2535"/>
    <w:rsid w:val="00E3554B"/>
    <w:rsid w:val="00E43E2A"/>
    <w:rsid w:val="00E73EEA"/>
    <w:rsid w:val="00EF36D7"/>
    <w:rsid w:val="00F14B71"/>
    <w:rsid w:val="00F3224F"/>
    <w:rsid w:val="00F364BD"/>
    <w:rsid w:val="00F56416"/>
    <w:rsid w:val="00F74B9F"/>
    <w:rsid w:val="00FA36EF"/>
    <w:rsid w:val="00FD2326"/>
    <w:rsid w:val="00FF6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D48A8"/>
  <w15:docId w15:val="{2F9AC085-14C7-4F24-A7EC-3A6A6FA0C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table" w:styleId="TableGrid">
    <w:name w:val="Table Grid"/>
    <w:basedOn w:val="TableNormal"/>
    <w:uiPriority w:val="39"/>
    <w:rsid w:val="004F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E3554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rsid w:val="00E3554B"/>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4858E7"/>
    <w:pPr>
      <w:spacing w:line="259" w:lineRule="auto"/>
      <w:outlineLvl w:val="9"/>
    </w:pPr>
    <w:rPr>
      <w:color w:val="2E74B5" w:themeColor="accent1" w:themeShade="BF"/>
    </w:rPr>
  </w:style>
  <w:style w:type="paragraph" w:styleId="TOC1">
    <w:name w:val="toc 1"/>
    <w:basedOn w:val="Normal"/>
    <w:next w:val="Normal"/>
    <w:autoRedefine/>
    <w:uiPriority w:val="39"/>
    <w:unhideWhenUsed/>
    <w:rsid w:val="004858E7"/>
    <w:pPr>
      <w:spacing w:after="100"/>
    </w:pPr>
  </w:style>
  <w:style w:type="paragraph" w:styleId="TOC2">
    <w:name w:val="toc 2"/>
    <w:basedOn w:val="Normal"/>
    <w:next w:val="Normal"/>
    <w:autoRedefine/>
    <w:uiPriority w:val="39"/>
    <w:unhideWhenUsed/>
    <w:rsid w:val="004858E7"/>
    <w:pPr>
      <w:spacing w:after="100"/>
      <w:ind w:left="220"/>
    </w:pPr>
  </w:style>
  <w:style w:type="paragraph" w:styleId="TOC3">
    <w:name w:val="toc 3"/>
    <w:basedOn w:val="Normal"/>
    <w:next w:val="Normal"/>
    <w:autoRedefine/>
    <w:uiPriority w:val="39"/>
    <w:unhideWhenUsed/>
    <w:rsid w:val="004858E7"/>
    <w:pPr>
      <w:spacing w:after="100"/>
      <w:ind w:left="440"/>
    </w:pPr>
  </w:style>
  <w:style w:type="paragraph" w:styleId="ListParagraph">
    <w:name w:val="List Paragraph"/>
    <w:basedOn w:val="Normal"/>
    <w:uiPriority w:val="34"/>
    <w:qFormat/>
    <w:rsid w:val="00F364BD"/>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00993">
      <w:bodyDiv w:val="1"/>
      <w:marLeft w:val="0"/>
      <w:marRight w:val="0"/>
      <w:marTop w:val="0"/>
      <w:marBottom w:val="0"/>
      <w:divBdr>
        <w:top w:val="none" w:sz="0" w:space="0" w:color="auto"/>
        <w:left w:val="none" w:sz="0" w:space="0" w:color="auto"/>
        <w:bottom w:val="none" w:sz="0" w:space="0" w:color="auto"/>
        <w:right w:val="none" w:sz="0" w:space="0" w:color="auto"/>
      </w:divBdr>
    </w:div>
    <w:div w:id="464547040">
      <w:bodyDiv w:val="1"/>
      <w:marLeft w:val="0"/>
      <w:marRight w:val="0"/>
      <w:marTop w:val="0"/>
      <w:marBottom w:val="0"/>
      <w:divBdr>
        <w:top w:val="none" w:sz="0" w:space="0" w:color="auto"/>
        <w:left w:val="none" w:sz="0" w:space="0" w:color="auto"/>
        <w:bottom w:val="none" w:sz="0" w:space="0" w:color="auto"/>
        <w:right w:val="none" w:sz="0" w:space="0" w:color="auto"/>
      </w:divBdr>
    </w:div>
    <w:div w:id="970207779">
      <w:bodyDiv w:val="1"/>
      <w:marLeft w:val="0"/>
      <w:marRight w:val="0"/>
      <w:marTop w:val="0"/>
      <w:marBottom w:val="0"/>
      <w:divBdr>
        <w:top w:val="none" w:sz="0" w:space="0" w:color="auto"/>
        <w:left w:val="none" w:sz="0" w:space="0" w:color="auto"/>
        <w:bottom w:val="none" w:sz="0" w:space="0" w:color="auto"/>
        <w:right w:val="none" w:sz="0" w:space="0" w:color="auto"/>
      </w:divBdr>
    </w:div>
    <w:div w:id="107099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631D1416-B2E3-46CD-867B-70C11CB6F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(blank)(2)</Template>
  <TotalTime>8</TotalTime>
  <Pages>17</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Samsung</cp:lastModifiedBy>
  <cp:revision>3</cp:revision>
  <dcterms:created xsi:type="dcterms:W3CDTF">2021-08-17T07:36:00Z</dcterms:created>
  <dcterms:modified xsi:type="dcterms:W3CDTF">2021-08-17T07:48:00Z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